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contactsectiontable"/>
        <w:tblW w:w="5000" w:type="pct"/>
        <w:tblCellSpacing w:w="0" w:type="dxa"/>
        <w:tblCellMar>
          <w:left w:w="0" w:type="dxa"/>
          <w:right w:w="0" w:type="dxa"/>
        </w:tblCellMar>
        <w:tblLook w:val="05E0" w:firstRow="1" w:lastRow="1" w:firstColumn="1" w:lastColumn="1" w:noHBand="0" w:noVBand="1"/>
      </w:tblPr>
      <w:tblGrid>
        <w:gridCol w:w="12240"/>
      </w:tblGrid>
      <w:tr w:rsidR="00F11A9D" w14:paraId="720B4F32" w14:textId="77777777">
        <w:trPr>
          <w:tblCellSpacing w:w="0" w:type="dxa"/>
        </w:trPr>
        <w:tc>
          <w:tcPr>
            <w:tcW w:w="12240" w:type="dxa"/>
            <w:tcBorders>
              <w:bottom w:val="single" w:sz="8" w:space="0" w:color="0C6BA1"/>
            </w:tcBorders>
            <w:shd w:val="clear" w:color="auto" w:fill="CEE1EC"/>
            <w:tcMar>
              <w:top w:w="600" w:type="dxa"/>
              <w:left w:w="0" w:type="dxa"/>
              <w:bottom w:w="200" w:type="dxa"/>
              <w:right w:w="0" w:type="dxa"/>
            </w:tcMar>
            <w:vAlign w:val="bottom"/>
            <w:hideMark/>
          </w:tcPr>
          <w:p w14:paraId="474A7474" w14:textId="77777777" w:rsidR="00F11A9D" w:rsidRDefault="00000000">
            <w:pPr>
              <w:pStyle w:val="documentaddress"/>
              <w:ind w:left="600" w:right="600"/>
              <w:jc w:val="center"/>
              <w:rPr>
                <w:rStyle w:val="documentcntcSecparagraph"/>
                <w:rFonts w:ascii="Open Sans" w:eastAsia="Open Sans" w:hAnsi="Open Sans" w:cs="Open Sans"/>
                <w:color w:val="000000"/>
              </w:rPr>
            </w:pPr>
            <w:r>
              <w:rPr>
                <w:rStyle w:val="documentaddressspan"/>
                <w:rFonts w:ascii="Open Sans" w:eastAsia="Open Sans" w:hAnsi="Open Sans" w:cs="Open Sans"/>
                <w:color w:val="000000"/>
              </w:rPr>
              <w:t>Riverton, UT 84065 </w:t>
            </w:r>
            <w:r>
              <w:rPr>
                <w:rStyle w:val="documentaddressspan"/>
                <w:rFonts w:ascii="Open Sans" w:eastAsia="Open Sans" w:hAnsi="Open Sans" w:cs="Open Sans"/>
                <w:b/>
                <w:bCs/>
                <w:color w:val="0C6BA1"/>
              </w:rPr>
              <w:t>   |  </w:t>
            </w:r>
            <w:r>
              <w:rPr>
                <w:rStyle w:val="documentaddressspan"/>
                <w:rFonts w:ascii="Open Sans" w:eastAsia="Open Sans" w:hAnsi="Open Sans" w:cs="Open Sans"/>
                <w:color w:val="000000"/>
              </w:rPr>
              <w:t xml:space="preserve">  385</w:t>
            </w:r>
            <w:r>
              <w:rPr>
                <w:rStyle w:val="documentaddressspan"/>
                <w:rFonts w:ascii="Open Sans" w:eastAsia="Open Sans" w:hAnsi="Open Sans" w:cs="Open Sans"/>
                <w:color w:val="000000"/>
              </w:rPr>
              <w:noBreakHyphen/>
              <w:t>208</w:t>
            </w:r>
            <w:r>
              <w:rPr>
                <w:rStyle w:val="documentaddressspan"/>
                <w:rFonts w:ascii="Open Sans" w:eastAsia="Open Sans" w:hAnsi="Open Sans" w:cs="Open Sans"/>
                <w:color w:val="000000"/>
              </w:rPr>
              <w:noBreakHyphen/>
              <w:t>0092 </w:t>
            </w:r>
            <w:r>
              <w:rPr>
                <w:rStyle w:val="documentaddressspan"/>
                <w:rFonts w:ascii="Open Sans" w:eastAsia="Open Sans" w:hAnsi="Open Sans" w:cs="Open Sans"/>
                <w:b/>
                <w:bCs/>
                <w:color w:val="0C6BA1"/>
              </w:rPr>
              <w:t>   |  </w:t>
            </w:r>
            <w:r>
              <w:rPr>
                <w:rStyle w:val="documentaddressspan"/>
                <w:rFonts w:ascii="Open Sans" w:eastAsia="Open Sans" w:hAnsi="Open Sans" w:cs="Open Sans"/>
                <w:color w:val="000000"/>
              </w:rPr>
              <w:t xml:space="preserve">  daniel55966@gmail.com  </w:t>
            </w:r>
          </w:p>
          <w:p w14:paraId="0E627410" w14:textId="77777777" w:rsidR="00F11A9D" w:rsidRDefault="00F11A9D">
            <w:pPr>
              <w:pStyle w:val="documentcntcSecparagraphParagraph"/>
              <w:pBdr>
                <w:top w:val="none" w:sz="0" w:space="0" w:color="auto"/>
              </w:pBdr>
              <w:spacing w:line="20" w:lineRule="atLeast"/>
              <w:jc w:val="center"/>
              <w:textAlignment w:val="auto"/>
              <w:rPr>
                <w:rStyle w:val="documentcntcSecparagraph"/>
                <w:rFonts w:ascii="Open Sans" w:eastAsia="Open Sans" w:hAnsi="Open Sans" w:cs="Open Sans"/>
                <w:color w:val="000000"/>
                <w:sz w:val="2"/>
                <w:szCs w:val="2"/>
              </w:rPr>
            </w:pPr>
          </w:p>
        </w:tc>
      </w:tr>
    </w:tbl>
    <w:p w14:paraId="36EA12A6" w14:textId="77777777" w:rsidR="00F11A9D" w:rsidRDefault="00000000">
      <w:pPr>
        <w:spacing w:line="0" w:lineRule="auto"/>
        <w:sectPr w:rsidR="00F11A9D" w:rsidSect="003D5897">
          <w:headerReference w:type="default" r:id="rId7"/>
          <w:footerReference w:type="default" r:id="rId8"/>
          <w:pgSz w:w="12240" w:h="15840"/>
          <w:pgMar w:top="0" w:right="0" w:bottom="600" w:left="0" w:header="0" w:footer="0" w:gutter="0"/>
          <w:cols w:space="720"/>
        </w:sectPr>
      </w:pPr>
      <w:r>
        <w:rPr>
          <w:color w:val="FFFFFF"/>
          <w:sz w:val="0"/>
        </w:rPr>
        <w:t>.</w:t>
      </w:r>
    </w:p>
    <w:p w14:paraId="4CDA29EB" w14:textId="77777777" w:rsidR="00F11A9D" w:rsidRDefault="00F11A9D">
      <w:pPr>
        <w:spacing w:line="0" w:lineRule="auto"/>
      </w:pPr>
    </w:p>
    <w:p w14:paraId="6886FE60" w14:textId="77777777" w:rsidR="00F11A9D" w:rsidRDefault="00000000">
      <w:pPr>
        <w:pStyle w:val="documentname"/>
        <w:spacing w:before="500" w:after="600"/>
        <w:ind w:left="2340"/>
      </w:pPr>
      <w:r>
        <w:rPr>
          <w:rStyle w:val="span"/>
        </w:rPr>
        <w:t>Daniel</w:t>
      </w:r>
      <w:r>
        <w:t xml:space="preserve"> </w:t>
      </w:r>
      <w:r>
        <w:rPr>
          <w:rStyle w:val="span"/>
        </w:rPr>
        <w:t>Anderson</w:t>
      </w:r>
    </w:p>
    <w:tbl>
      <w:tblPr>
        <w:tblW w:w="0" w:type="auto"/>
        <w:tblInd w:w="120" w:type="dxa"/>
        <w:tblLayout w:type="fixed"/>
        <w:tblLook w:val="04A0" w:firstRow="1" w:lastRow="0" w:firstColumn="1" w:lastColumn="0" w:noHBand="0" w:noVBand="1"/>
      </w:tblPr>
      <w:tblGrid>
        <w:gridCol w:w="2200"/>
        <w:gridCol w:w="8740"/>
      </w:tblGrid>
      <w:tr w:rsidR="00F11A9D" w14:paraId="2F2A60C2" w14:textId="77777777">
        <w:trPr>
          <w:trHeight w:hRule="exact" w:val="80"/>
        </w:trPr>
        <w:tc>
          <w:tcPr>
            <w:tcW w:w="2200" w:type="dxa"/>
            <w:tcBorders>
              <w:bottom w:val="single" w:sz="8" w:space="0" w:color="0C6BA1"/>
            </w:tcBorders>
            <w:shd w:val="clear" w:color="auto" w:fill="CEE1EC"/>
          </w:tcPr>
          <w:p w14:paraId="1DD99932" w14:textId="77777777" w:rsidR="00F11A9D" w:rsidRDefault="00F11A9D"/>
        </w:tc>
        <w:tc>
          <w:tcPr>
            <w:tcW w:w="8740" w:type="dxa"/>
            <w:tcBorders>
              <w:bottom w:val="single" w:sz="8" w:space="0" w:color="0C6BA1"/>
            </w:tcBorders>
          </w:tcPr>
          <w:p w14:paraId="3FD6D15B" w14:textId="77777777" w:rsidR="00F11A9D" w:rsidRDefault="00F11A9D"/>
        </w:tc>
      </w:tr>
    </w:tbl>
    <w:tbl>
      <w:tblPr>
        <w:tblStyle w:val="parentContainersectiontable"/>
        <w:tblW w:w="0" w:type="auto"/>
        <w:tblLayout w:type="fixed"/>
        <w:tblCellMar>
          <w:left w:w="0" w:type="dxa"/>
          <w:right w:w="0" w:type="dxa"/>
        </w:tblCellMar>
        <w:tblLook w:val="05E0" w:firstRow="1" w:lastRow="1" w:firstColumn="1" w:lastColumn="1" w:noHBand="0" w:noVBand="1"/>
      </w:tblPr>
      <w:tblGrid>
        <w:gridCol w:w="2350"/>
        <w:gridCol w:w="8690"/>
      </w:tblGrid>
      <w:tr w:rsidR="00F11A9D" w14:paraId="49A9AA74" w14:textId="77777777">
        <w:tc>
          <w:tcPr>
            <w:tcW w:w="2350" w:type="dxa"/>
            <w:tcMar>
              <w:top w:w="160" w:type="dxa"/>
              <w:left w:w="0" w:type="dxa"/>
              <w:bottom w:w="0" w:type="dxa"/>
              <w:right w:w="45" w:type="dxa"/>
            </w:tcMar>
            <w:hideMark/>
          </w:tcPr>
          <w:p w14:paraId="07CEBE02" w14:textId="77777777" w:rsidR="00F11A9D" w:rsidRDefault="00000000">
            <w:pPr>
              <w:pStyle w:val="documentsectiontitle"/>
              <w:ind w:right="120"/>
              <w:rPr>
                <w:rStyle w:val="documentheading"/>
              </w:rPr>
            </w:pPr>
            <w:r>
              <w:rPr>
                <w:rStyle w:val="documentheading"/>
              </w:rPr>
              <w:t>Professional Summary</w:t>
            </w:r>
          </w:p>
          <w:p w14:paraId="215C09CD" w14:textId="77777777" w:rsidR="00F11A9D" w:rsidRDefault="00F11A9D">
            <w:pPr>
              <w:pStyle w:val="documentheadingParagraph"/>
              <w:pBdr>
                <w:right w:val="none" w:sz="0" w:space="0" w:color="auto"/>
              </w:pBdr>
              <w:spacing w:line="280" w:lineRule="atLeast"/>
              <w:ind w:right="120"/>
              <w:textAlignment w:val="auto"/>
              <w:rPr>
                <w:rStyle w:val="documentheading"/>
                <w:rFonts w:ascii="Open Sans" w:eastAsia="Open Sans" w:hAnsi="Open Sans" w:cs="Open Sans"/>
                <w:color w:val="020303"/>
                <w:sz w:val="20"/>
                <w:szCs w:val="20"/>
              </w:rPr>
            </w:pPr>
          </w:p>
        </w:tc>
        <w:tc>
          <w:tcPr>
            <w:tcW w:w="8690" w:type="dxa"/>
            <w:tcMar>
              <w:top w:w="160" w:type="dxa"/>
              <w:left w:w="0" w:type="dxa"/>
              <w:bottom w:w="0" w:type="dxa"/>
              <w:right w:w="0" w:type="dxa"/>
            </w:tcMar>
            <w:hideMark/>
          </w:tcPr>
          <w:p w14:paraId="62F0C45A" w14:textId="4C8AB4FF" w:rsidR="00F11A9D" w:rsidRDefault="00000000">
            <w:pPr>
              <w:pStyle w:val="p"/>
              <w:spacing w:line="280" w:lineRule="atLeast"/>
              <w:ind w:right="80"/>
              <w:rPr>
                <w:rStyle w:val="parentContainersectiontablesectionbody"/>
                <w:rFonts w:ascii="Open Sans" w:eastAsia="Open Sans" w:hAnsi="Open Sans" w:cs="Open Sans"/>
                <w:color w:val="020303"/>
                <w:sz w:val="20"/>
                <w:szCs w:val="20"/>
              </w:rPr>
            </w:pPr>
            <w:r>
              <w:rPr>
                <w:rStyle w:val="parentContainersectiontablesectionbody"/>
                <w:rFonts w:ascii="Open Sans" w:eastAsia="Open Sans" w:hAnsi="Open Sans" w:cs="Open Sans"/>
                <w:color w:val="020303"/>
                <w:sz w:val="20"/>
                <w:szCs w:val="20"/>
              </w:rPr>
              <w:t xml:space="preserve">Ambitious Junior Web Developer brings enthusiasm and detailed understanding of various programming languages to webpage planning, </w:t>
            </w:r>
            <w:r w:rsidR="00B3549B">
              <w:rPr>
                <w:rStyle w:val="parentContainersectiontablesectionbody"/>
                <w:rFonts w:ascii="Open Sans" w:eastAsia="Open Sans" w:hAnsi="Open Sans" w:cs="Open Sans"/>
                <w:color w:val="020303"/>
                <w:sz w:val="20"/>
                <w:szCs w:val="20"/>
              </w:rPr>
              <w:t>development,</w:t>
            </w:r>
            <w:r>
              <w:rPr>
                <w:rStyle w:val="parentContainersectiontablesectionbody"/>
                <w:rFonts w:ascii="Open Sans" w:eastAsia="Open Sans" w:hAnsi="Open Sans" w:cs="Open Sans"/>
                <w:color w:val="020303"/>
                <w:sz w:val="20"/>
                <w:szCs w:val="20"/>
              </w:rPr>
              <w:t xml:space="preserve"> and maintenance. Experience designing and developing sites from concept to roll out. Foundational grasp of various CSS and HTML options, development platforms and security requirements.</w:t>
            </w:r>
          </w:p>
        </w:tc>
      </w:tr>
    </w:tbl>
    <w:p w14:paraId="0CFD045A" w14:textId="77777777" w:rsidR="00F11A9D" w:rsidRDefault="00000000">
      <w:pPr>
        <w:pStyle w:val="secspacing"/>
        <w:rPr>
          <w:rFonts w:ascii="Open Sans" w:eastAsia="Open Sans" w:hAnsi="Open Sans" w:cs="Open Sans"/>
          <w:color w:val="020303"/>
        </w:rPr>
      </w:pPr>
      <w:r>
        <w:rPr>
          <w:rFonts w:ascii="Open Sans" w:eastAsia="Open Sans" w:hAnsi="Open Sans" w:cs="Open Sans"/>
          <w:color w:val="020303"/>
        </w:rPr>
        <w:t> </w:t>
      </w:r>
    </w:p>
    <w:tbl>
      <w:tblPr>
        <w:tblW w:w="0" w:type="auto"/>
        <w:tblInd w:w="120" w:type="dxa"/>
        <w:tblLayout w:type="fixed"/>
        <w:tblLook w:val="04A0" w:firstRow="1" w:lastRow="0" w:firstColumn="1" w:lastColumn="0" w:noHBand="0" w:noVBand="1"/>
      </w:tblPr>
      <w:tblGrid>
        <w:gridCol w:w="2200"/>
        <w:gridCol w:w="8740"/>
      </w:tblGrid>
      <w:tr w:rsidR="00F11A9D" w14:paraId="6FC1EABC" w14:textId="77777777">
        <w:trPr>
          <w:trHeight w:hRule="exact" w:val="80"/>
        </w:trPr>
        <w:tc>
          <w:tcPr>
            <w:tcW w:w="2200" w:type="dxa"/>
            <w:tcBorders>
              <w:bottom w:val="single" w:sz="8" w:space="0" w:color="0C6BA1"/>
            </w:tcBorders>
            <w:shd w:val="clear" w:color="auto" w:fill="CEE1EC"/>
          </w:tcPr>
          <w:p w14:paraId="619CACDC" w14:textId="77777777" w:rsidR="00F11A9D" w:rsidRDefault="00F11A9D"/>
        </w:tc>
        <w:tc>
          <w:tcPr>
            <w:tcW w:w="8740" w:type="dxa"/>
            <w:tcBorders>
              <w:bottom w:val="single" w:sz="8" w:space="0" w:color="0C6BA1"/>
            </w:tcBorders>
          </w:tcPr>
          <w:p w14:paraId="52A06EA7" w14:textId="77777777" w:rsidR="00F11A9D" w:rsidRDefault="00F11A9D"/>
        </w:tc>
      </w:tr>
    </w:tbl>
    <w:tbl>
      <w:tblPr>
        <w:tblStyle w:val="parentContainersectiontable"/>
        <w:tblW w:w="0" w:type="auto"/>
        <w:tblLayout w:type="fixed"/>
        <w:tblCellMar>
          <w:left w:w="0" w:type="dxa"/>
          <w:right w:w="0" w:type="dxa"/>
        </w:tblCellMar>
        <w:tblLook w:val="05E0" w:firstRow="1" w:lastRow="1" w:firstColumn="1" w:lastColumn="1" w:noHBand="0" w:noVBand="1"/>
      </w:tblPr>
      <w:tblGrid>
        <w:gridCol w:w="2350"/>
        <w:gridCol w:w="8690"/>
      </w:tblGrid>
      <w:tr w:rsidR="00F11A9D" w14:paraId="694D6153" w14:textId="77777777">
        <w:tc>
          <w:tcPr>
            <w:tcW w:w="2350" w:type="dxa"/>
            <w:tcMar>
              <w:top w:w="160" w:type="dxa"/>
              <w:left w:w="0" w:type="dxa"/>
              <w:bottom w:w="0" w:type="dxa"/>
              <w:right w:w="45" w:type="dxa"/>
            </w:tcMar>
            <w:hideMark/>
          </w:tcPr>
          <w:p w14:paraId="7D5727FA" w14:textId="77777777" w:rsidR="00F11A9D" w:rsidRDefault="00000000">
            <w:pPr>
              <w:pStyle w:val="documentsectiontitle"/>
              <w:ind w:right="120"/>
              <w:rPr>
                <w:rStyle w:val="documentheading"/>
              </w:rPr>
            </w:pPr>
            <w:r>
              <w:rPr>
                <w:rStyle w:val="documentheading"/>
              </w:rPr>
              <w:t>Skills</w:t>
            </w:r>
          </w:p>
          <w:p w14:paraId="13A5A16D" w14:textId="77777777" w:rsidR="00F11A9D" w:rsidRDefault="00F11A9D">
            <w:pPr>
              <w:pStyle w:val="documentheadingParagraph"/>
              <w:pBdr>
                <w:right w:val="none" w:sz="0" w:space="0" w:color="auto"/>
              </w:pBdr>
              <w:spacing w:line="280" w:lineRule="atLeast"/>
              <w:ind w:right="120"/>
              <w:textAlignment w:val="auto"/>
              <w:rPr>
                <w:rStyle w:val="documentheading"/>
                <w:rFonts w:ascii="Open Sans" w:eastAsia="Open Sans" w:hAnsi="Open Sans" w:cs="Open Sans"/>
                <w:color w:val="020303"/>
                <w:sz w:val="20"/>
                <w:szCs w:val="20"/>
              </w:rPr>
            </w:pPr>
          </w:p>
        </w:tc>
        <w:tc>
          <w:tcPr>
            <w:tcW w:w="8690" w:type="dxa"/>
            <w:tcMar>
              <w:top w:w="160" w:type="dxa"/>
              <w:left w:w="0" w:type="dxa"/>
              <w:bottom w:w="0" w:type="dxa"/>
              <w:right w:w="0" w:type="dxa"/>
            </w:tcMar>
            <w:hideMark/>
          </w:tcPr>
          <w:tbl>
            <w:tblPr>
              <w:tblStyle w:val="documentskill"/>
              <w:tblW w:w="5000" w:type="pct"/>
              <w:tblLayout w:type="fixed"/>
              <w:tblCellMar>
                <w:left w:w="0" w:type="dxa"/>
                <w:right w:w="0" w:type="dxa"/>
              </w:tblCellMar>
              <w:tblLook w:val="05E0" w:firstRow="1" w:lastRow="1" w:firstColumn="1" w:lastColumn="1" w:noHBand="0" w:noVBand="1"/>
            </w:tblPr>
            <w:tblGrid>
              <w:gridCol w:w="2896"/>
              <w:gridCol w:w="65"/>
              <w:gridCol w:w="5729"/>
            </w:tblGrid>
            <w:tr w:rsidR="00F11A9D" w14:paraId="6D160CD0" w14:textId="77777777" w:rsidTr="00B469AD">
              <w:tc>
                <w:tcPr>
                  <w:tcW w:w="2896" w:type="dxa"/>
                  <w:tcMar>
                    <w:top w:w="0" w:type="dxa"/>
                    <w:left w:w="0" w:type="dxa"/>
                    <w:bottom w:w="0" w:type="dxa"/>
                    <w:right w:w="45" w:type="dxa"/>
                  </w:tcMar>
                  <w:hideMark/>
                </w:tcPr>
                <w:p w14:paraId="542E92F6" w14:textId="09203D7A" w:rsidR="00F11A9D" w:rsidRDefault="00B469AD">
                  <w:pPr>
                    <w:pStyle w:val="documentullinth-child1"/>
                    <w:numPr>
                      <w:ilvl w:val="0"/>
                      <w:numId w:val="1"/>
                    </w:numPr>
                    <w:spacing w:line="280" w:lineRule="atLeast"/>
                    <w:ind w:left="220" w:right="200" w:hanging="192"/>
                    <w:rPr>
                      <w:rStyle w:val="documentskillpaddedline"/>
                      <w:rFonts w:ascii="Open Sans" w:eastAsia="Open Sans" w:hAnsi="Open Sans" w:cs="Open Sans"/>
                      <w:color w:val="020303"/>
                      <w:sz w:val="20"/>
                      <w:szCs w:val="20"/>
                    </w:rPr>
                  </w:pPr>
                  <w:r>
                    <w:rPr>
                      <w:rStyle w:val="documentskillpaddedline"/>
                      <w:rFonts w:ascii="Open Sans" w:eastAsia="Open Sans" w:hAnsi="Open Sans" w:cs="Open Sans"/>
                      <w:color w:val="020303"/>
                      <w:sz w:val="20"/>
                      <w:szCs w:val="20"/>
                    </w:rPr>
                    <w:t>JavaScript</w:t>
                  </w:r>
                </w:p>
                <w:p w14:paraId="18742ECC" w14:textId="2F57EAC0" w:rsidR="00B74E0D" w:rsidRDefault="00B74E0D">
                  <w:pPr>
                    <w:pStyle w:val="documentullinth-child1"/>
                    <w:numPr>
                      <w:ilvl w:val="0"/>
                      <w:numId w:val="1"/>
                    </w:numPr>
                    <w:spacing w:line="280" w:lineRule="atLeast"/>
                    <w:ind w:left="220" w:right="200" w:hanging="192"/>
                    <w:rPr>
                      <w:rStyle w:val="documentskillpaddedline"/>
                      <w:rFonts w:ascii="Open Sans" w:eastAsia="Open Sans" w:hAnsi="Open Sans" w:cs="Open Sans"/>
                      <w:color w:val="020303"/>
                      <w:sz w:val="20"/>
                      <w:szCs w:val="20"/>
                    </w:rPr>
                  </w:pPr>
                  <w:r>
                    <w:rPr>
                      <w:rStyle w:val="documentskillpaddedline"/>
                      <w:rFonts w:ascii="Open Sans" w:eastAsia="Open Sans" w:hAnsi="Open Sans" w:cs="Open Sans"/>
                      <w:color w:val="020303"/>
                      <w:sz w:val="20"/>
                      <w:szCs w:val="20"/>
                    </w:rPr>
                    <w:t>React</w:t>
                  </w:r>
                </w:p>
                <w:p w14:paraId="19C8C255" w14:textId="77777777" w:rsidR="00F11A9D" w:rsidRDefault="00000000">
                  <w:pPr>
                    <w:pStyle w:val="divdocumentulli"/>
                    <w:numPr>
                      <w:ilvl w:val="0"/>
                      <w:numId w:val="1"/>
                    </w:numPr>
                    <w:spacing w:line="280" w:lineRule="atLeast"/>
                    <w:ind w:left="220" w:right="200" w:hanging="192"/>
                    <w:rPr>
                      <w:rStyle w:val="documentskillpaddedline"/>
                      <w:rFonts w:ascii="Open Sans" w:eastAsia="Open Sans" w:hAnsi="Open Sans" w:cs="Open Sans"/>
                      <w:color w:val="020303"/>
                      <w:sz w:val="20"/>
                      <w:szCs w:val="20"/>
                    </w:rPr>
                  </w:pPr>
                  <w:r>
                    <w:rPr>
                      <w:rStyle w:val="documentskillpaddedline"/>
                      <w:rFonts w:ascii="Open Sans" w:eastAsia="Open Sans" w:hAnsi="Open Sans" w:cs="Open Sans"/>
                      <w:color w:val="020303"/>
                      <w:sz w:val="20"/>
                      <w:szCs w:val="20"/>
                    </w:rPr>
                    <w:t>CSS3</w:t>
                  </w:r>
                </w:p>
                <w:p w14:paraId="45D3FDFC" w14:textId="77777777" w:rsidR="00F11A9D" w:rsidRDefault="00000000">
                  <w:pPr>
                    <w:pStyle w:val="divdocumentulli"/>
                    <w:numPr>
                      <w:ilvl w:val="0"/>
                      <w:numId w:val="1"/>
                    </w:numPr>
                    <w:spacing w:line="280" w:lineRule="atLeast"/>
                    <w:ind w:left="220" w:right="200" w:hanging="192"/>
                    <w:rPr>
                      <w:rStyle w:val="documentskillpaddedline"/>
                      <w:rFonts w:ascii="Open Sans" w:eastAsia="Open Sans" w:hAnsi="Open Sans" w:cs="Open Sans"/>
                      <w:color w:val="020303"/>
                      <w:sz w:val="20"/>
                      <w:szCs w:val="20"/>
                    </w:rPr>
                  </w:pPr>
                  <w:r>
                    <w:rPr>
                      <w:rStyle w:val="documentskillpaddedline"/>
                      <w:rFonts w:ascii="Open Sans" w:eastAsia="Open Sans" w:hAnsi="Open Sans" w:cs="Open Sans"/>
                      <w:color w:val="020303"/>
                      <w:sz w:val="20"/>
                      <w:szCs w:val="20"/>
                    </w:rPr>
                    <w:t>Bootstrap</w:t>
                  </w:r>
                </w:p>
                <w:p w14:paraId="70C394D8" w14:textId="77777777" w:rsidR="00F11A9D" w:rsidRDefault="00000000">
                  <w:pPr>
                    <w:pStyle w:val="divdocumentulli"/>
                    <w:numPr>
                      <w:ilvl w:val="0"/>
                      <w:numId w:val="1"/>
                    </w:numPr>
                    <w:spacing w:line="280" w:lineRule="atLeast"/>
                    <w:ind w:left="220" w:right="200" w:hanging="192"/>
                    <w:rPr>
                      <w:rStyle w:val="documentskillpaddedline"/>
                      <w:rFonts w:ascii="Open Sans" w:eastAsia="Open Sans" w:hAnsi="Open Sans" w:cs="Open Sans"/>
                      <w:color w:val="020303"/>
                      <w:sz w:val="20"/>
                      <w:szCs w:val="20"/>
                    </w:rPr>
                  </w:pPr>
                  <w:r>
                    <w:rPr>
                      <w:rStyle w:val="documentskillpaddedline"/>
                      <w:rFonts w:ascii="Open Sans" w:eastAsia="Open Sans" w:hAnsi="Open Sans" w:cs="Open Sans"/>
                      <w:color w:val="020303"/>
                      <w:sz w:val="20"/>
                      <w:szCs w:val="20"/>
                    </w:rPr>
                    <w:t>HTML5</w:t>
                  </w:r>
                </w:p>
                <w:p w14:paraId="0F330F37" w14:textId="75749B0C" w:rsidR="00B469AD" w:rsidRDefault="00B469AD">
                  <w:pPr>
                    <w:pStyle w:val="divdocumentulli"/>
                    <w:numPr>
                      <w:ilvl w:val="0"/>
                      <w:numId w:val="1"/>
                    </w:numPr>
                    <w:spacing w:line="280" w:lineRule="atLeast"/>
                    <w:ind w:left="220" w:right="200" w:hanging="192"/>
                    <w:rPr>
                      <w:rStyle w:val="documentskillpaddedline"/>
                      <w:rFonts w:ascii="Open Sans" w:eastAsia="Open Sans" w:hAnsi="Open Sans" w:cs="Open Sans"/>
                      <w:color w:val="020303"/>
                      <w:sz w:val="20"/>
                      <w:szCs w:val="20"/>
                    </w:rPr>
                  </w:pPr>
                  <w:r>
                    <w:rPr>
                      <w:rStyle w:val="documentskillpaddedline"/>
                      <w:rFonts w:ascii="Open Sans" w:eastAsia="Open Sans" w:hAnsi="Open Sans" w:cs="Open Sans"/>
                      <w:color w:val="020303"/>
                      <w:sz w:val="20"/>
                      <w:szCs w:val="20"/>
                    </w:rPr>
                    <w:t>MySQL</w:t>
                  </w:r>
                </w:p>
                <w:p w14:paraId="137CCF72" w14:textId="799F702F" w:rsidR="00B469AD" w:rsidRDefault="00B469AD">
                  <w:pPr>
                    <w:pStyle w:val="divdocumentulli"/>
                    <w:numPr>
                      <w:ilvl w:val="0"/>
                      <w:numId w:val="1"/>
                    </w:numPr>
                    <w:spacing w:line="280" w:lineRule="atLeast"/>
                    <w:ind w:left="220" w:right="200" w:hanging="192"/>
                    <w:rPr>
                      <w:rStyle w:val="documentskillpaddedline"/>
                      <w:rFonts w:ascii="Open Sans" w:eastAsia="Open Sans" w:hAnsi="Open Sans" w:cs="Open Sans"/>
                      <w:color w:val="020303"/>
                      <w:sz w:val="20"/>
                      <w:szCs w:val="20"/>
                    </w:rPr>
                  </w:pPr>
                  <w:r>
                    <w:rPr>
                      <w:rStyle w:val="documentskillpaddedline"/>
                      <w:rFonts w:ascii="Open Sans" w:eastAsia="Open Sans" w:hAnsi="Open Sans" w:cs="Open Sans"/>
                      <w:color w:val="020303"/>
                      <w:sz w:val="20"/>
                      <w:szCs w:val="20"/>
                    </w:rPr>
                    <w:t>PHP</w:t>
                  </w:r>
                </w:p>
                <w:p w14:paraId="2F8CDCC8" w14:textId="137CFDC1" w:rsidR="00B469AD" w:rsidRDefault="00B469AD">
                  <w:pPr>
                    <w:pStyle w:val="divdocumentulli"/>
                    <w:numPr>
                      <w:ilvl w:val="0"/>
                      <w:numId w:val="1"/>
                    </w:numPr>
                    <w:spacing w:line="280" w:lineRule="atLeast"/>
                    <w:ind w:left="220" w:right="200" w:hanging="192"/>
                    <w:rPr>
                      <w:rStyle w:val="documentskillpaddedline"/>
                      <w:rFonts w:ascii="Open Sans" w:eastAsia="Open Sans" w:hAnsi="Open Sans" w:cs="Open Sans"/>
                      <w:color w:val="020303"/>
                      <w:sz w:val="20"/>
                      <w:szCs w:val="20"/>
                    </w:rPr>
                  </w:pPr>
                  <w:r>
                    <w:rPr>
                      <w:rStyle w:val="documentskillpaddedline"/>
                      <w:rFonts w:ascii="Open Sans" w:eastAsia="Open Sans" w:hAnsi="Open Sans" w:cs="Open Sans"/>
                      <w:color w:val="020303"/>
                      <w:sz w:val="20"/>
                      <w:szCs w:val="20"/>
                    </w:rPr>
                    <w:t>GitHub</w:t>
                  </w:r>
                </w:p>
                <w:p w14:paraId="00D2D77C" w14:textId="3DF34DC8" w:rsidR="00B469AD" w:rsidRDefault="00B469AD">
                  <w:pPr>
                    <w:pStyle w:val="divdocumentulli"/>
                    <w:numPr>
                      <w:ilvl w:val="0"/>
                      <w:numId w:val="1"/>
                    </w:numPr>
                    <w:spacing w:line="280" w:lineRule="atLeast"/>
                    <w:ind w:left="220" w:right="200" w:hanging="192"/>
                    <w:rPr>
                      <w:rStyle w:val="documentskillpaddedline"/>
                      <w:rFonts w:ascii="Open Sans" w:eastAsia="Open Sans" w:hAnsi="Open Sans" w:cs="Open Sans"/>
                      <w:color w:val="020303"/>
                      <w:sz w:val="20"/>
                      <w:szCs w:val="20"/>
                    </w:rPr>
                  </w:pPr>
                  <w:r>
                    <w:rPr>
                      <w:rStyle w:val="documentskillpaddedline"/>
                      <w:rFonts w:ascii="Open Sans" w:eastAsia="Open Sans" w:hAnsi="Open Sans" w:cs="Open Sans"/>
                      <w:color w:val="020303"/>
                      <w:sz w:val="20"/>
                      <w:szCs w:val="20"/>
                    </w:rPr>
                    <w:t>Visual Studio Code</w:t>
                  </w:r>
                </w:p>
                <w:p w14:paraId="430AB323" w14:textId="6D5D813B" w:rsidR="00B469AD" w:rsidRDefault="00B469AD">
                  <w:pPr>
                    <w:pStyle w:val="divdocumentulli"/>
                    <w:numPr>
                      <w:ilvl w:val="0"/>
                      <w:numId w:val="1"/>
                    </w:numPr>
                    <w:spacing w:line="280" w:lineRule="atLeast"/>
                    <w:ind w:left="220" w:right="200" w:hanging="192"/>
                    <w:rPr>
                      <w:rStyle w:val="documentskillpaddedline"/>
                      <w:rFonts w:ascii="Open Sans" w:eastAsia="Open Sans" w:hAnsi="Open Sans" w:cs="Open Sans"/>
                      <w:color w:val="020303"/>
                      <w:sz w:val="20"/>
                      <w:szCs w:val="20"/>
                    </w:rPr>
                  </w:pPr>
                  <w:r>
                    <w:rPr>
                      <w:rStyle w:val="documentskillpaddedline"/>
                      <w:rFonts w:ascii="Open Sans" w:eastAsia="Open Sans" w:hAnsi="Open Sans" w:cs="Open Sans"/>
                      <w:color w:val="020303"/>
                      <w:sz w:val="20"/>
                      <w:szCs w:val="20"/>
                    </w:rPr>
                    <w:t>FileZilla</w:t>
                  </w:r>
                </w:p>
                <w:p w14:paraId="594A6664" w14:textId="35E3D507" w:rsidR="00C271B8" w:rsidRDefault="00C271B8">
                  <w:pPr>
                    <w:pStyle w:val="divdocumentulli"/>
                    <w:numPr>
                      <w:ilvl w:val="0"/>
                      <w:numId w:val="1"/>
                    </w:numPr>
                    <w:spacing w:line="280" w:lineRule="atLeast"/>
                    <w:ind w:left="220" w:right="200" w:hanging="192"/>
                    <w:rPr>
                      <w:rStyle w:val="documentskillpaddedline"/>
                      <w:rFonts w:ascii="Open Sans" w:eastAsia="Open Sans" w:hAnsi="Open Sans" w:cs="Open Sans"/>
                      <w:color w:val="020303"/>
                      <w:sz w:val="20"/>
                      <w:szCs w:val="20"/>
                    </w:rPr>
                  </w:pPr>
                  <w:r>
                    <w:rPr>
                      <w:rStyle w:val="documentskillpaddedline"/>
                      <w:rFonts w:ascii="Open Sans" w:eastAsia="Open Sans" w:hAnsi="Open Sans" w:cs="Open Sans"/>
                      <w:color w:val="020303"/>
                      <w:sz w:val="20"/>
                      <w:szCs w:val="20"/>
                    </w:rPr>
                    <w:t>UX/UI</w:t>
                  </w:r>
                </w:p>
                <w:p w14:paraId="304F24F2" w14:textId="56D8EA93" w:rsidR="00A70240" w:rsidRDefault="00C271B8" w:rsidP="00A70240">
                  <w:pPr>
                    <w:pStyle w:val="divdocumentulli"/>
                    <w:numPr>
                      <w:ilvl w:val="0"/>
                      <w:numId w:val="1"/>
                    </w:numPr>
                    <w:spacing w:line="280" w:lineRule="atLeast"/>
                    <w:ind w:left="220" w:right="200" w:hanging="192"/>
                    <w:rPr>
                      <w:rStyle w:val="documentskillpaddedline"/>
                      <w:rFonts w:ascii="Open Sans" w:eastAsia="Open Sans" w:hAnsi="Open Sans" w:cs="Open Sans"/>
                      <w:color w:val="020303"/>
                      <w:sz w:val="20"/>
                      <w:szCs w:val="20"/>
                    </w:rPr>
                  </w:pPr>
                  <w:r>
                    <w:rPr>
                      <w:rStyle w:val="documentskillpaddedline"/>
                      <w:rFonts w:ascii="Open Sans" w:eastAsia="Open Sans" w:hAnsi="Open Sans" w:cs="Open Sans"/>
                      <w:color w:val="020303"/>
                      <w:sz w:val="20"/>
                      <w:szCs w:val="20"/>
                    </w:rPr>
                    <w:t>Figma</w:t>
                  </w:r>
                </w:p>
                <w:p w14:paraId="12027320" w14:textId="57CA74DB" w:rsidR="00A70240" w:rsidRDefault="00A70240" w:rsidP="00A70240">
                  <w:pPr>
                    <w:pStyle w:val="divdocumentulli"/>
                    <w:numPr>
                      <w:ilvl w:val="0"/>
                      <w:numId w:val="1"/>
                    </w:numPr>
                    <w:spacing w:line="280" w:lineRule="atLeast"/>
                    <w:ind w:left="220" w:right="200" w:hanging="192"/>
                    <w:rPr>
                      <w:rStyle w:val="documentskillpaddedline"/>
                      <w:rFonts w:ascii="Open Sans" w:eastAsia="Open Sans" w:hAnsi="Open Sans" w:cs="Open Sans"/>
                      <w:color w:val="020303"/>
                      <w:sz w:val="20"/>
                      <w:szCs w:val="20"/>
                    </w:rPr>
                  </w:pPr>
                  <w:r>
                    <w:rPr>
                      <w:rStyle w:val="documentskillpaddedline"/>
                      <w:rFonts w:ascii="Open Sans" w:eastAsia="Open Sans" w:hAnsi="Open Sans" w:cs="Open Sans"/>
                      <w:color w:val="020303"/>
                      <w:sz w:val="20"/>
                      <w:szCs w:val="20"/>
                    </w:rPr>
                    <w:t>Trello</w:t>
                  </w:r>
                </w:p>
                <w:p w14:paraId="069E2885" w14:textId="1E27F0D2" w:rsidR="002577E3" w:rsidRDefault="002577E3" w:rsidP="00A70240">
                  <w:pPr>
                    <w:pStyle w:val="divdocumentulli"/>
                    <w:numPr>
                      <w:ilvl w:val="0"/>
                      <w:numId w:val="1"/>
                    </w:numPr>
                    <w:spacing w:line="280" w:lineRule="atLeast"/>
                    <w:ind w:left="220" w:right="200" w:hanging="192"/>
                    <w:rPr>
                      <w:rStyle w:val="documentskillpaddedline"/>
                      <w:rFonts w:ascii="Open Sans" w:eastAsia="Open Sans" w:hAnsi="Open Sans" w:cs="Open Sans"/>
                      <w:color w:val="020303"/>
                      <w:sz w:val="20"/>
                      <w:szCs w:val="20"/>
                    </w:rPr>
                  </w:pPr>
                  <w:r>
                    <w:rPr>
                      <w:rStyle w:val="documentskillpaddedline"/>
                      <w:rFonts w:ascii="Open Sans" w:eastAsia="Open Sans" w:hAnsi="Open Sans" w:cs="Open Sans"/>
                      <w:color w:val="020303"/>
                      <w:sz w:val="20"/>
                      <w:szCs w:val="20"/>
                    </w:rPr>
                    <w:t>C#</w:t>
                  </w:r>
                </w:p>
                <w:p w14:paraId="04A62F57" w14:textId="77777777" w:rsidR="00B74E0D" w:rsidRPr="00A70240" w:rsidRDefault="00B74E0D" w:rsidP="00B74E0D">
                  <w:pPr>
                    <w:pStyle w:val="divdocumentulli"/>
                    <w:spacing w:line="280" w:lineRule="atLeast"/>
                    <w:ind w:right="200"/>
                    <w:rPr>
                      <w:rStyle w:val="documentskillpaddedline"/>
                      <w:rFonts w:ascii="Open Sans" w:eastAsia="Open Sans" w:hAnsi="Open Sans" w:cs="Open Sans"/>
                      <w:color w:val="020303"/>
                      <w:sz w:val="20"/>
                      <w:szCs w:val="20"/>
                    </w:rPr>
                  </w:pPr>
                </w:p>
                <w:p w14:paraId="1A321CAE" w14:textId="77777777" w:rsidR="00F11A9D" w:rsidRDefault="00F11A9D">
                  <w:pPr>
                    <w:pStyle w:val="documentskillpaddedlineParagraph"/>
                    <w:pBdr>
                      <w:right w:val="none" w:sz="0" w:space="0" w:color="auto"/>
                    </w:pBdr>
                    <w:spacing w:line="20" w:lineRule="atLeast"/>
                    <w:ind w:right="200"/>
                    <w:textAlignment w:val="auto"/>
                    <w:rPr>
                      <w:rStyle w:val="documentskillpaddedline"/>
                      <w:rFonts w:ascii="Open Sans" w:eastAsia="Open Sans" w:hAnsi="Open Sans" w:cs="Open Sans"/>
                      <w:color w:val="020303"/>
                      <w:sz w:val="2"/>
                      <w:szCs w:val="2"/>
                    </w:rPr>
                  </w:pPr>
                </w:p>
              </w:tc>
              <w:tc>
                <w:tcPr>
                  <w:tcW w:w="65" w:type="dxa"/>
                  <w:tcMar>
                    <w:top w:w="0" w:type="dxa"/>
                    <w:left w:w="0" w:type="dxa"/>
                    <w:bottom w:w="0" w:type="dxa"/>
                    <w:right w:w="45" w:type="dxa"/>
                  </w:tcMar>
                  <w:hideMark/>
                </w:tcPr>
                <w:p w14:paraId="12D04D19" w14:textId="77777777" w:rsidR="00F11A9D" w:rsidRDefault="00F11A9D" w:rsidP="00B469AD">
                  <w:pPr>
                    <w:pStyle w:val="divdocumentulli"/>
                    <w:numPr>
                      <w:ilvl w:val="0"/>
                      <w:numId w:val="2"/>
                    </w:numPr>
                    <w:spacing w:line="280" w:lineRule="atLeast"/>
                    <w:ind w:left="220" w:right="200" w:hanging="192"/>
                    <w:rPr>
                      <w:rStyle w:val="documentskillpaddedline"/>
                      <w:rFonts w:ascii="Open Sans" w:eastAsia="Open Sans" w:hAnsi="Open Sans" w:cs="Open Sans"/>
                      <w:color w:val="020303"/>
                      <w:sz w:val="2"/>
                      <w:szCs w:val="2"/>
                    </w:rPr>
                  </w:pPr>
                </w:p>
              </w:tc>
              <w:tc>
                <w:tcPr>
                  <w:tcW w:w="5729" w:type="dxa"/>
                  <w:tcMar>
                    <w:top w:w="0" w:type="dxa"/>
                    <w:left w:w="0" w:type="dxa"/>
                    <w:bottom w:w="0" w:type="dxa"/>
                    <w:right w:w="0" w:type="dxa"/>
                  </w:tcMar>
                  <w:hideMark/>
                </w:tcPr>
                <w:p w14:paraId="60F1AFB1" w14:textId="43DEE702" w:rsidR="00F11A9D" w:rsidRDefault="00000000">
                  <w:pPr>
                    <w:pStyle w:val="divdocumentulli"/>
                    <w:numPr>
                      <w:ilvl w:val="0"/>
                      <w:numId w:val="3"/>
                    </w:numPr>
                    <w:spacing w:line="280" w:lineRule="atLeast"/>
                    <w:ind w:left="220" w:right="160" w:hanging="192"/>
                    <w:rPr>
                      <w:rStyle w:val="documentskillpaddedlinenth-last-child1"/>
                      <w:rFonts w:ascii="Open Sans" w:eastAsia="Open Sans" w:hAnsi="Open Sans" w:cs="Open Sans"/>
                      <w:color w:val="020303"/>
                      <w:sz w:val="20"/>
                      <w:szCs w:val="20"/>
                    </w:rPr>
                  </w:pPr>
                  <w:r>
                    <w:rPr>
                      <w:rStyle w:val="documentskillpaddedlinenth-last-child1"/>
                      <w:rFonts w:ascii="Open Sans" w:eastAsia="Open Sans" w:hAnsi="Open Sans" w:cs="Open Sans"/>
                      <w:color w:val="020303"/>
                      <w:sz w:val="20"/>
                      <w:szCs w:val="20"/>
                    </w:rPr>
                    <w:t xml:space="preserve">Created a portfolio website to show what was learned in the Web Development Certificate Course through SLCC. It can be found at </w:t>
                  </w:r>
                  <w:hyperlink r:id="rId9" w:history="1">
                    <w:r w:rsidRPr="00B469AD">
                      <w:rPr>
                        <w:rStyle w:val="Hyperlink"/>
                        <w:rFonts w:ascii="Open Sans" w:eastAsia="Open Sans" w:hAnsi="Open Sans" w:cs="Open Sans"/>
                        <w:sz w:val="20"/>
                        <w:szCs w:val="20"/>
                      </w:rPr>
                      <w:t>https://danielanderson.site</w:t>
                    </w:r>
                  </w:hyperlink>
                  <w:r>
                    <w:rPr>
                      <w:rStyle w:val="documentskillpaddedlinenth-last-child1"/>
                      <w:rFonts w:ascii="Open Sans" w:eastAsia="Open Sans" w:hAnsi="Open Sans" w:cs="Open Sans"/>
                      <w:color w:val="020303"/>
                      <w:sz w:val="20"/>
                      <w:szCs w:val="20"/>
                    </w:rPr>
                    <w:t>.</w:t>
                  </w:r>
                </w:p>
                <w:p w14:paraId="32EDF996" w14:textId="79D48A39" w:rsidR="00F11A9D" w:rsidRDefault="00000000">
                  <w:pPr>
                    <w:pStyle w:val="divdocumentulli"/>
                    <w:numPr>
                      <w:ilvl w:val="0"/>
                      <w:numId w:val="3"/>
                    </w:numPr>
                    <w:spacing w:line="280" w:lineRule="atLeast"/>
                    <w:ind w:left="220" w:right="160" w:hanging="192"/>
                    <w:rPr>
                      <w:rStyle w:val="documentskillpaddedlinenth-last-child1"/>
                      <w:rFonts w:ascii="Open Sans" w:eastAsia="Open Sans" w:hAnsi="Open Sans" w:cs="Open Sans"/>
                      <w:color w:val="020303"/>
                      <w:sz w:val="20"/>
                      <w:szCs w:val="20"/>
                    </w:rPr>
                  </w:pPr>
                  <w:r>
                    <w:rPr>
                      <w:rStyle w:val="documentskillpaddedlinenth-last-child1"/>
                      <w:rFonts w:ascii="Open Sans" w:eastAsia="Open Sans" w:hAnsi="Open Sans" w:cs="Open Sans"/>
                      <w:color w:val="020303"/>
                      <w:sz w:val="20"/>
                      <w:szCs w:val="20"/>
                    </w:rPr>
                    <w:t xml:space="preserve">Entrusted with building a website based on a list of requirements from SLCC to reflect what a potential customer would ask for in a business setting with a deadline of six weeks. It can be found here: </w:t>
                  </w:r>
                  <w:hyperlink r:id="rId10" w:history="1">
                    <w:r w:rsidRPr="00B3549B">
                      <w:rPr>
                        <w:rStyle w:val="Hyperlink"/>
                        <w:rFonts w:ascii="Open Sans" w:eastAsia="Open Sans" w:hAnsi="Open Sans" w:cs="Open Sans"/>
                        <w:sz w:val="20"/>
                        <w:szCs w:val="20"/>
                      </w:rPr>
                      <w:t>Link</w:t>
                    </w:r>
                  </w:hyperlink>
                </w:p>
                <w:p w14:paraId="6E8CB2A0" w14:textId="77777777" w:rsidR="00F11A9D" w:rsidRDefault="00000000">
                  <w:pPr>
                    <w:pStyle w:val="divdocumentulli"/>
                    <w:numPr>
                      <w:ilvl w:val="0"/>
                      <w:numId w:val="3"/>
                    </w:numPr>
                    <w:spacing w:line="280" w:lineRule="atLeast"/>
                    <w:ind w:left="220" w:right="160" w:hanging="192"/>
                    <w:rPr>
                      <w:rStyle w:val="documentskillpaddedlinenth-last-child1"/>
                      <w:rFonts w:ascii="Open Sans" w:eastAsia="Open Sans" w:hAnsi="Open Sans" w:cs="Open Sans"/>
                      <w:color w:val="020303"/>
                      <w:sz w:val="20"/>
                      <w:szCs w:val="20"/>
                    </w:rPr>
                  </w:pPr>
                  <w:r>
                    <w:rPr>
                      <w:rStyle w:val="documentskillpaddedlinenth-last-child1"/>
                      <w:rFonts w:ascii="Open Sans" w:eastAsia="Open Sans" w:hAnsi="Open Sans" w:cs="Open Sans"/>
                      <w:color w:val="020303"/>
                      <w:sz w:val="20"/>
                      <w:szCs w:val="20"/>
                    </w:rPr>
                    <w:t>Created a Project Proposal and Layout Plan indicating what the goal of the website was, including what the customer required and how the site's layout would appear.</w:t>
                  </w:r>
                </w:p>
                <w:p w14:paraId="117F5BC2" w14:textId="116A3AD8" w:rsidR="008E01FA" w:rsidRDefault="008E01FA">
                  <w:pPr>
                    <w:pStyle w:val="divdocumentulli"/>
                    <w:numPr>
                      <w:ilvl w:val="0"/>
                      <w:numId w:val="3"/>
                    </w:numPr>
                    <w:spacing w:line="280" w:lineRule="atLeast"/>
                    <w:ind w:left="220" w:right="160" w:hanging="192"/>
                    <w:rPr>
                      <w:rStyle w:val="documentskillpaddedlinenth-last-child1"/>
                      <w:rFonts w:ascii="Open Sans" w:eastAsia="Open Sans" w:hAnsi="Open Sans" w:cs="Open Sans"/>
                      <w:color w:val="020303"/>
                      <w:sz w:val="20"/>
                      <w:szCs w:val="20"/>
                    </w:rPr>
                  </w:pPr>
                  <w:r>
                    <w:rPr>
                      <w:rStyle w:val="documentskillpaddedlinenth-last-child1"/>
                      <w:rFonts w:ascii="Open Sans" w:eastAsia="Open Sans" w:hAnsi="Open Sans" w:cs="Open Sans"/>
                      <w:color w:val="020303"/>
                      <w:sz w:val="20"/>
                      <w:szCs w:val="20"/>
                    </w:rPr>
                    <w:t xml:space="preserve">Created an app’s design for Mental Health Outreach using the skills learned through the UX/UI Development Certificate Course through SLCC. It can be found here: </w:t>
                  </w:r>
                  <w:hyperlink r:id="rId11" w:history="1">
                    <w:r w:rsidRPr="008E01FA">
                      <w:rPr>
                        <w:rStyle w:val="Hyperlink"/>
                        <w:rFonts w:ascii="Open Sans" w:eastAsia="Open Sans" w:hAnsi="Open Sans" w:cs="Open Sans"/>
                        <w:sz w:val="20"/>
                        <w:szCs w:val="20"/>
                      </w:rPr>
                      <w:t>Link</w:t>
                    </w:r>
                  </w:hyperlink>
                </w:p>
                <w:p w14:paraId="26AD9ABD" w14:textId="77777777" w:rsidR="00F11A9D" w:rsidRDefault="00F11A9D">
                  <w:pPr>
                    <w:pStyle w:val="documentskillpaddedlinenth-last-child1Paragraph"/>
                    <w:spacing w:line="20" w:lineRule="atLeast"/>
                    <w:ind w:right="160"/>
                    <w:textAlignment w:val="auto"/>
                    <w:rPr>
                      <w:rStyle w:val="documentskillpaddedlinenth-last-child1"/>
                      <w:rFonts w:ascii="Open Sans" w:eastAsia="Open Sans" w:hAnsi="Open Sans" w:cs="Open Sans"/>
                      <w:color w:val="020303"/>
                      <w:sz w:val="2"/>
                      <w:szCs w:val="2"/>
                    </w:rPr>
                  </w:pPr>
                </w:p>
              </w:tc>
            </w:tr>
          </w:tbl>
          <w:p w14:paraId="01F684B2" w14:textId="77777777" w:rsidR="00F11A9D" w:rsidRDefault="00F11A9D">
            <w:pPr>
              <w:rPr>
                <w:rStyle w:val="parentContainersectiontablesectionbody"/>
                <w:rFonts w:ascii="Open Sans" w:eastAsia="Open Sans" w:hAnsi="Open Sans" w:cs="Open Sans"/>
                <w:color w:val="020303"/>
                <w:sz w:val="20"/>
                <w:szCs w:val="20"/>
              </w:rPr>
            </w:pPr>
          </w:p>
        </w:tc>
      </w:tr>
    </w:tbl>
    <w:p w14:paraId="589BA3FD" w14:textId="77777777" w:rsidR="00F11A9D" w:rsidRDefault="00000000">
      <w:pPr>
        <w:pStyle w:val="secspacing"/>
        <w:rPr>
          <w:rFonts w:ascii="Open Sans" w:eastAsia="Open Sans" w:hAnsi="Open Sans" w:cs="Open Sans"/>
          <w:color w:val="020303"/>
        </w:rPr>
      </w:pPr>
      <w:r>
        <w:rPr>
          <w:rFonts w:ascii="Open Sans" w:eastAsia="Open Sans" w:hAnsi="Open Sans" w:cs="Open Sans"/>
          <w:color w:val="020303"/>
        </w:rPr>
        <w:t> </w:t>
      </w:r>
    </w:p>
    <w:tbl>
      <w:tblPr>
        <w:tblW w:w="0" w:type="auto"/>
        <w:tblInd w:w="120" w:type="dxa"/>
        <w:tblLayout w:type="fixed"/>
        <w:tblLook w:val="04A0" w:firstRow="1" w:lastRow="0" w:firstColumn="1" w:lastColumn="0" w:noHBand="0" w:noVBand="1"/>
      </w:tblPr>
      <w:tblGrid>
        <w:gridCol w:w="2200"/>
        <w:gridCol w:w="8740"/>
      </w:tblGrid>
      <w:tr w:rsidR="00F11A9D" w14:paraId="78D58976" w14:textId="77777777">
        <w:trPr>
          <w:trHeight w:hRule="exact" w:val="80"/>
        </w:trPr>
        <w:tc>
          <w:tcPr>
            <w:tcW w:w="2200" w:type="dxa"/>
            <w:tcBorders>
              <w:bottom w:val="single" w:sz="8" w:space="0" w:color="0C6BA1"/>
            </w:tcBorders>
            <w:shd w:val="clear" w:color="auto" w:fill="CEE1EC"/>
          </w:tcPr>
          <w:p w14:paraId="65EF14E6" w14:textId="77777777" w:rsidR="00F11A9D" w:rsidRDefault="00F11A9D"/>
        </w:tc>
        <w:tc>
          <w:tcPr>
            <w:tcW w:w="8740" w:type="dxa"/>
            <w:tcBorders>
              <w:bottom w:val="single" w:sz="8" w:space="0" w:color="0C6BA1"/>
            </w:tcBorders>
          </w:tcPr>
          <w:p w14:paraId="20019C4A" w14:textId="77777777" w:rsidR="00F11A9D" w:rsidRDefault="00F11A9D"/>
        </w:tc>
      </w:tr>
    </w:tbl>
    <w:tbl>
      <w:tblPr>
        <w:tblStyle w:val="parentContainersectiontable"/>
        <w:tblW w:w="0" w:type="auto"/>
        <w:tblLayout w:type="fixed"/>
        <w:tblCellMar>
          <w:left w:w="0" w:type="dxa"/>
          <w:right w:w="0" w:type="dxa"/>
        </w:tblCellMar>
        <w:tblLook w:val="05E0" w:firstRow="1" w:lastRow="1" w:firstColumn="1" w:lastColumn="1" w:noHBand="0" w:noVBand="1"/>
      </w:tblPr>
      <w:tblGrid>
        <w:gridCol w:w="2350"/>
        <w:gridCol w:w="8690"/>
      </w:tblGrid>
      <w:tr w:rsidR="00F11A9D" w14:paraId="3A98AA65" w14:textId="77777777">
        <w:tc>
          <w:tcPr>
            <w:tcW w:w="2350" w:type="dxa"/>
            <w:tcMar>
              <w:top w:w="160" w:type="dxa"/>
              <w:left w:w="0" w:type="dxa"/>
              <w:bottom w:w="0" w:type="dxa"/>
              <w:right w:w="45" w:type="dxa"/>
            </w:tcMar>
            <w:hideMark/>
          </w:tcPr>
          <w:p w14:paraId="3307781E" w14:textId="77777777" w:rsidR="00F11A9D" w:rsidRDefault="00000000">
            <w:pPr>
              <w:pStyle w:val="documentsectiontitle"/>
              <w:ind w:right="120"/>
              <w:rPr>
                <w:rStyle w:val="documentheading"/>
              </w:rPr>
            </w:pPr>
            <w:r>
              <w:rPr>
                <w:rStyle w:val="documentheading"/>
              </w:rPr>
              <w:t>Professional Experience</w:t>
            </w:r>
          </w:p>
          <w:p w14:paraId="4097E14D" w14:textId="77777777" w:rsidR="00F11A9D" w:rsidRDefault="00F11A9D">
            <w:pPr>
              <w:pStyle w:val="documentheadingParagraph"/>
              <w:pBdr>
                <w:right w:val="none" w:sz="0" w:space="0" w:color="auto"/>
              </w:pBdr>
              <w:spacing w:line="280" w:lineRule="atLeast"/>
              <w:ind w:right="120"/>
              <w:textAlignment w:val="auto"/>
              <w:rPr>
                <w:rStyle w:val="documentheading"/>
                <w:rFonts w:ascii="Open Sans" w:eastAsia="Open Sans" w:hAnsi="Open Sans" w:cs="Open Sans"/>
                <w:color w:val="020303"/>
                <w:sz w:val="20"/>
                <w:szCs w:val="20"/>
              </w:rPr>
            </w:pPr>
          </w:p>
        </w:tc>
        <w:tc>
          <w:tcPr>
            <w:tcW w:w="8690" w:type="dxa"/>
            <w:tcMar>
              <w:top w:w="160" w:type="dxa"/>
              <w:left w:w="0" w:type="dxa"/>
              <w:bottom w:w="0" w:type="dxa"/>
              <w:right w:w="0" w:type="dxa"/>
            </w:tcMar>
            <w:hideMark/>
          </w:tcPr>
          <w:p w14:paraId="1DAB2EFA" w14:textId="77777777" w:rsidR="00F11A9D" w:rsidRDefault="00000000">
            <w:pPr>
              <w:pStyle w:val="documentdispBlk"/>
              <w:spacing w:line="280" w:lineRule="atLeast"/>
              <w:ind w:right="80"/>
              <w:rPr>
                <w:rStyle w:val="parentContainersectiontablesectionbody"/>
                <w:rFonts w:ascii="Open Sans" w:eastAsia="Open Sans" w:hAnsi="Open Sans" w:cs="Open Sans"/>
                <w:color w:val="020303"/>
                <w:sz w:val="20"/>
                <w:szCs w:val="20"/>
              </w:rPr>
            </w:pPr>
            <w:r>
              <w:rPr>
                <w:rStyle w:val="documenttxtBold"/>
                <w:rFonts w:ascii="Open Sans" w:eastAsia="Open Sans" w:hAnsi="Open Sans" w:cs="Open Sans"/>
                <w:caps/>
                <w:color w:val="020303"/>
                <w:sz w:val="20"/>
                <w:szCs w:val="20"/>
              </w:rPr>
              <w:t>Live-In Elderly Caregiver</w:t>
            </w:r>
            <w:r>
              <w:rPr>
                <w:rStyle w:val="parentContainersectiontablesectionbody"/>
                <w:rFonts w:ascii="Open Sans" w:eastAsia="Open Sans" w:hAnsi="Open Sans" w:cs="Open Sans"/>
                <w:color w:val="020303"/>
                <w:sz w:val="20"/>
                <w:szCs w:val="20"/>
              </w:rPr>
              <w:t xml:space="preserve"> </w:t>
            </w:r>
            <w:r>
              <w:rPr>
                <w:rStyle w:val="span"/>
                <w:rFonts w:ascii="Open Sans" w:eastAsia="Open Sans" w:hAnsi="Open Sans" w:cs="Open Sans"/>
                <w:color w:val="020303"/>
                <w:sz w:val="20"/>
                <w:szCs w:val="20"/>
              </w:rPr>
              <w:t xml:space="preserve">08/2015 to Current </w:t>
            </w:r>
          </w:p>
          <w:p w14:paraId="4B35E4CB" w14:textId="77777777" w:rsidR="00F11A9D" w:rsidRDefault="00000000">
            <w:pPr>
              <w:pStyle w:val="documentdispBlk"/>
              <w:spacing w:line="280" w:lineRule="atLeast"/>
              <w:ind w:right="80"/>
              <w:rPr>
                <w:rStyle w:val="parentContainersectiontablesectionbody"/>
                <w:rFonts w:ascii="Open Sans" w:eastAsia="Open Sans" w:hAnsi="Open Sans" w:cs="Open Sans"/>
                <w:color w:val="020303"/>
                <w:sz w:val="20"/>
                <w:szCs w:val="20"/>
              </w:rPr>
            </w:pPr>
            <w:r>
              <w:rPr>
                <w:rStyle w:val="documenttxtBold"/>
                <w:rFonts w:ascii="Open Sans" w:eastAsia="Open Sans" w:hAnsi="Open Sans" w:cs="Open Sans"/>
                <w:color w:val="020303"/>
                <w:sz w:val="20"/>
                <w:szCs w:val="20"/>
              </w:rPr>
              <w:t>Grandparents</w:t>
            </w:r>
            <w:r>
              <w:rPr>
                <w:rStyle w:val="span"/>
                <w:rFonts w:ascii="Open Sans" w:eastAsia="Open Sans" w:hAnsi="Open Sans" w:cs="Open Sans"/>
                <w:color w:val="020303"/>
                <w:sz w:val="20"/>
                <w:szCs w:val="20"/>
              </w:rPr>
              <w:t>, Riverton, UT</w:t>
            </w:r>
          </w:p>
          <w:p w14:paraId="6D970D85" w14:textId="77777777" w:rsidR="00F11A9D" w:rsidRDefault="00000000">
            <w:pPr>
              <w:pStyle w:val="documentullinth-child1"/>
              <w:numPr>
                <w:ilvl w:val="0"/>
                <w:numId w:val="4"/>
              </w:numPr>
              <w:spacing w:before="100" w:line="280" w:lineRule="atLeast"/>
              <w:ind w:left="220" w:right="80" w:hanging="192"/>
              <w:rPr>
                <w:rStyle w:val="span"/>
                <w:rFonts w:ascii="Open Sans" w:eastAsia="Open Sans" w:hAnsi="Open Sans" w:cs="Open Sans"/>
                <w:color w:val="020303"/>
                <w:sz w:val="20"/>
                <w:szCs w:val="20"/>
              </w:rPr>
            </w:pPr>
            <w:r>
              <w:rPr>
                <w:rStyle w:val="span"/>
                <w:rFonts w:ascii="Open Sans" w:eastAsia="Open Sans" w:hAnsi="Open Sans" w:cs="Open Sans"/>
                <w:color w:val="020303"/>
                <w:sz w:val="20"/>
                <w:szCs w:val="20"/>
              </w:rPr>
              <w:t>Assisting two elderly relatives with day-to-day care and maintenance of their home and yard as well as transportation to and from medical appointments.</w:t>
            </w:r>
          </w:p>
          <w:p w14:paraId="56EE95FC" w14:textId="77777777" w:rsidR="00F11A9D" w:rsidRDefault="00000000">
            <w:pPr>
              <w:pStyle w:val="divdocumentulli"/>
              <w:numPr>
                <w:ilvl w:val="0"/>
                <w:numId w:val="4"/>
              </w:numPr>
              <w:spacing w:line="280" w:lineRule="atLeast"/>
              <w:ind w:left="220" w:right="80" w:hanging="192"/>
              <w:rPr>
                <w:rStyle w:val="span"/>
                <w:rFonts w:ascii="Open Sans" w:eastAsia="Open Sans" w:hAnsi="Open Sans" w:cs="Open Sans"/>
                <w:color w:val="020303"/>
                <w:sz w:val="20"/>
                <w:szCs w:val="20"/>
              </w:rPr>
            </w:pPr>
            <w:r>
              <w:rPr>
                <w:rStyle w:val="span"/>
                <w:rFonts w:ascii="Open Sans" w:eastAsia="Open Sans" w:hAnsi="Open Sans" w:cs="Open Sans"/>
                <w:color w:val="020303"/>
                <w:sz w:val="20"/>
                <w:szCs w:val="20"/>
              </w:rPr>
              <w:t>Assisting with daily living activities, running errands and household chores.</w:t>
            </w:r>
          </w:p>
          <w:p w14:paraId="19FCC954" w14:textId="77777777" w:rsidR="00F11A9D" w:rsidRDefault="00000000">
            <w:pPr>
              <w:pStyle w:val="divdocumentulli"/>
              <w:numPr>
                <w:ilvl w:val="0"/>
                <w:numId w:val="4"/>
              </w:numPr>
              <w:spacing w:line="280" w:lineRule="atLeast"/>
              <w:ind w:left="220" w:right="80" w:hanging="192"/>
              <w:rPr>
                <w:rStyle w:val="span"/>
                <w:rFonts w:ascii="Open Sans" w:eastAsia="Open Sans" w:hAnsi="Open Sans" w:cs="Open Sans"/>
                <w:color w:val="020303"/>
                <w:sz w:val="20"/>
                <w:szCs w:val="20"/>
              </w:rPr>
            </w:pPr>
            <w:r>
              <w:rPr>
                <w:rStyle w:val="span"/>
                <w:rFonts w:ascii="Open Sans" w:eastAsia="Open Sans" w:hAnsi="Open Sans" w:cs="Open Sans"/>
                <w:color w:val="020303"/>
                <w:sz w:val="20"/>
                <w:szCs w:val="20"/>
              </w:rPr>
              <w:t>Provided compassionate and patient-focused care to cultivate well-being.</w:t>
            </w:r>
          </w:p>
          <w:p w14:paraId="11C45AC2" w14:textId="77777777" w:rsidR="00F11A9D" w:rsidRDefault="00000000">
            <w:pPr>
              <w:pStyle w:val="divdocumentulli"/>
              <w:numPr>
                <w:ilvl w:val="0"/>
                <w:numId w:val="4"/>
              </w:numPr>
              <w:spacing w:line="280" w:lineRule="atLeast"/>
              <w:ind w:left="220" w:right="80" w:hanging="192"/>
              <w:rPr>
                <w:rStyle w:val="span"/>
                <w:rFonts w:ascii="Open Sans" w:eastAsia="Open Sans" w:hAnsi="Open Sans" w:cs="Open Sans"/>
                <w:color w:val="020303"/>
                <w:sz w:val="20"/>
                <w:szCs w:val="20"/>
              </w:rPr>
            </w:pPr>
            <w:r>
              <w:rPr>
                <w:rStyle w:val="span"/>
                <w:rFonts w:ascii="Open Sans" w:eastAsia="Open Sans" w:hAnsi="Open Sans" w:cs="Open Sans"/>
                <w:color w:val="020303"/>
                <w:sz w:val="20"/>
                <w:szCs w:val="20"/>
              </w:rPr>
              <w:t>Monitored clients' overall health and well-being and noted significant changes.</w:t>
            </w:r>
          </w:p>
          <w:p w14:paraId="34DA83A4" w14:textId="77777777" w:rsidR="00F11A9D" w:rsidRDefault="00000000">
            <w:pPr>
              <w:pStyle w:val="divdocumentulli"/>
              <w:numPr>
                <w:ilvl w:val="0"/>
                <w:numId w:val="4"/>
              </w:numPr>
              <w:spacing w:line="280" w:lineRule="atLeast"/>
              <w:ind w:left="220" w:right="80" w:hanging="192"/>
              <w:rPr>
                <w:rStyle w:val="span"/>
                <w:rFonts w:ascii="Open Sans" w:eastAsia="Open Sans" w:hAnsi="Open Sans" w:cs="Open Sans"/>
                <w:color w:val="020303"/>
                <w:sz w:val="20"/>
                <w:szCs w:val="20"/>
              </w:rPr>
            </w:pPr>
            <w:r>
              <w:rPr>
                <w:rStyle w:val="span"/>
                <w:rFonts w:ascii="Open Sans" w:eastAsia="Open Sans" w:hAnsi="Open Sans" w:cs="Open Sans"/>
                <w:color w:val="020303"/>
                <w:sz w:val="20"/>
                <w:szCs w:val="20"/>
              </w:rPr>
              <w:t>Assisted clients with daily living needs to maintain self-esteem and general wellness.</w:t>
            </w:r>
          </w:p>
          <w:p w14:paraId="3DF90923" w14:textId="5EE21BC5" w:rsidR="00F11A9D" w:rsidRDefault="00000000">
            <w:pPr>
              <w:pStyle w:val="divdocumentulli"/>
              <w:numPr>
                <w:ilvl w:val="0"/>
                <w:numId w:val="4"/>
              </w:numPr>
              <w:spacing w:line="280" w:lineRule="atLeast"/>
              <w:ind w:left="220" w:right="80" w:hanging="192"/>
              <w:rPr>
                <w:rStyle w:val="span"/>
                <w:rFonts w:ascii="Open Sans" w:eastAsia="Open Sans" w:hAnsi="Open Sans" w:cs="Open Sans"/>
                <w:color w:val="020303"/>
                <w:sz w:val="20"/>
                <w:szCs w:val="20"/>
              </w:rPr>
            </w:pPr>
            <w:r>
              <w:rPr>
                <w:rStyle w:val="span"/>
                <w:rFonts w:ascii="Open Sans" w:eastAsia="Open Sans" w:hAnsi="Open Sans" w:cs="Open Sans"/>
                <w:color w:val="020303"/>
                <w:sz w:val="20"/>
                <w:szCs w:val="20"/>
              </w:rPr>
              <w:t xml:space="preserve">Entrusted to handle confidential and sensitive situations in professional </w:t>
            </w:r>
            <w:r w:rsidR="00B3549B">
              <w:rPr>
                <w:rStyle w:val="span"/>
                <w:rFonts w:ascii="Open Sans" w:eastAsia="Open Sans" w:hAnsi="Open Sans" w:cs="Open Sans"/>
                <w:color w:val="020303"/>
                <w:sz w:val="20"/>
                <w:szCs w:val="20"/>
              </w:rPr>
              <w:t>matters</w:t>
            </w:r>
            <w:r>
              <w:rPr>
                <w:rStyle w:val="span"/>
                <w:rFonts w:ascii="Open Sans" w:eastAsia="Open Sans" w:hAnsi="Open Sans" w:cs="Open Sans"/>
                <w:color w:val="020303"/>
                <w:sz w:val="20"/>
                <w:szCs w:val="20"/>
              </w:rPr>
              <w:t>.</w:t>
            </w:r>
          </w:p>
          <w:p w14:paraId="15E06666" w14:textId="77777777" w:rsidR="00F11A9D" w:rsidRDefault="00000000">
            <w:pPr>
              <w:pStyle w:val="documentdispBlk"/>
              <w:pBdr>
                <w:top w:val="none" w:sz="0" w:space="15" w:color="auto"/>
              </w:pBdr>
              <w:spacing w:line="280" w:lineRule="atLeast"/>
              <w:ind w:right="80"/>
              <w:rPr>
                <w:rStyle w:val="parentContainersectiontablesectionbody"/>
                <w:rFonts w:ascii="Open Sans" w:eastAsia="Open Sans" w:hAnsi="Open Sans" w:cs="Open Sans"/>
                <w:color w:val="020303"/>
                <w:sz w:val="20"/>
                <w:szCs w:val="20"/>
              </w:rPr>
            </w:pPr>
            <w:r>
              <w:rPr>
                <w:rStyle w:val="documenttxtBold"/>
                <w:rFonts w:ascii="Open Sans" w:eastAsia="Open Sans" w:hAnsi="Open Sans" w:cs="Open Sans"/>
                <w:caps/>
                <w:color w:val="020303"/>
                <w:sz w:val="20"/>
                <w:szCs w:val="20"/>
              </w:rPr>
              <w:t>Landscaping / Landscaping Technician &amp; Field Boss</w:t>
            </w:r>
            <w:r>
              <w:rPr>
                <w:rStyle w:val="parentContainersectiontablesectionbody"/>
                <w:rFonts w:ascii="Open Sans" w:eastAsia="Open Sans" w:hAnsi="Open Sans" w:cs="Open Sans"/>
                <w:color w:val="020303"/>
                <w:sz w:val="20"/>
                <w:szCs w:val="20"/>
              </w:rPr>
              <w:t xml:space="preserve"> </w:t>
            </w:r>
            <w:r>
              <w:rPr>
                <w:rStyle w:val="span"/>
                <w:rFonts w:ascii="Open Sans" w:eastAsia="Open Sans" w:hAnsi="Open Sans" w:cs="Open Sans"/>
                <w:color w:val="020303"/>
                <w:sz w:val="20"/>
                <w:szCs w:val="20"/>
              </w:rPr>
              <w:t xml:space="preserve">04/2022 to 10/2022 </w:t>
            </w:r>
          </w:p>
          <w:p w14:paraId="5CC512FF" w14:textId="77777777" w:rsidR="00F11A9D" w:rsidRDefault="00000000">
            <w:pPr>
              <w:pStyle w:val="documentdispBlk"/>
              <w:spacing w:line="280" w:lineRule="atLeast"/>
              <w:ind w:right="80"/>
              <w:rPr>
                <w:rStyle w:val="parentContainersectiontablesectionbody"/>
                <w:rFonts w:ascii="Open Sans" w:eastAsia="Open Sans" w:hAnsi="Open Sans" w:cs="Open Sans"/>
                <w:color w:val="020303"/>
                <w:sz w:val="20"/>
                <w:szCs w:val="20"/>
              </w:rPr>
            </w:pPr>
            <w:r>
              <w:rPr>
                <w:rStyle w:val="documenttxtBold"/>
                <w:rFonts w:ascii="Open Sans" w:eastAsia="Open Sans" w:hAnsi="Open Sans" w:cs="Open Sans"/>
                <w:color w:val="020303"/>
                <w:sz w:val="20"/>
                <w:szCs w:val="20"/>
              </w:rPr>
              <w:t>Andes Landscaping</w:t>
            </w:r>
            <w:r>
              <w:rPr>
                <w:rStyle w:val="span"/>
                <w:rFonts w:ascii="Open Sans" w:eastAsia="Open Sans" w:hAnsi="Open Sans" w:cs="Open Sans"/>
                <w:color w:val="020303"/>
                <w:sz w:val="20"/>
                <w:szCs w:val="20"/>
              </w:rPr>
              <w:t>, Payson, Utah</w:t>
            </w:r>
          </w:p>
          <w:p w14:paraId="0F76A678" w14:textId="77777777" w:rsidR="00F11A9D" w:rsidRDefault="00000000">
            <w:pPr>
              <w:pStyle w:val="documentullinth-child1"/>
              <w:numPr>
                <w:ilvl w:val="0"/>
                <w:numId w:val="5"/>
              </w:numPr>
              <w:spacing w:before="100" w:line="280" w:lineRule="atLeast"/>
              <w:ind w:left="220" w:right="80" w:hanging="192"/>
              <w:rPr>
                <w:rStyle w:val="span"/>
                <w:rFonts w:ascii="Open Sans" w:eastAsia="Open Sans" w:hAnsi="Open Sans" w:cs="Open Sans"/>
                <w:color w:val="020303"/>
                <w:sz w:val="20"/>
                <w:szCs w:val="20"/>
              </w:rPr>
            </w:pPr>
            <w:r>
              <w:rPr>
                <w:rStyle w:val="span"/>
                <w:rFonts w:ascii="Open Sans" w:eastAsia="Open Sans" w:hAnsi="Open Sans" w:cs="Open Sans"/>
                <w:color w:val="020303"/>
                <w:sz w:val="20"/>
                <w:szCs w:val="20"/>
              </w:rPr>
              <w:t>Worked on and off as landscape technician at commercial properties, overseeing completion of lawn care, tree pruning and removal, sprinkler installation, and repair, and concrete installation as well as overseeing other employees in their work, ensuring that everything was completed to company standards.</w:t>
            </w:r>
          </w:p>
          <w:p w14:paraId="55DCF74D" w14:textId="79447F05" w:rsidR="00F11A9D" w:rsidRDefault="00000000">
            <w:pPr>
              <w:pStyle w:val="divdocumentulli"/>
              <w:numPr>
                <w:ilvl w:val="0"/>
                <w:numId w:val="5"/>
              </w:numPr>
              <w:spacing w:line="280" w:lineRule="atLeast"/>
              <w:ind w:left="220" w:right="80" w:hanging="192"/>
              <w:rPr>
                <w:rStyle w:val="span"/>
                <w:rFonts w:ascii="Open Sans" w:eastAsia="Open Sans" w:hAnsi="Open Sans" w:cs="Open Sans"/>
                <w:color w:val="020303"/>
                <w:sz w:val="20"/>
                <w:szCs w:val="20"/>
              </w:rPr>
            </w:pPr>
            <w:r>
              <w:rPr>
                <w:rStyle w:val="span"/>
                <w:rFonts w:ascii="Open Sans" w:eastAsia="Open Sans" w:hAnsi="Open Sans" w:cs="Open Sans"/>
                <w:color w:val="020303"/>
                <w:sz w:val="20"/>
                <w:szCs w:val="20"/>
              </w:rPr>
              <w:t xml:space="preserve">Utilized power tools and landscaping machines to maintain outdoor </w:t>
            </w:r>
            <w:r w:rsidR="00B3549B">
              <w:rPr>
                <w:rStyle w:val="span"/>
                <w:rFonts w:ascii="Open Sans" w:eastAsia="Open Sans" w:hAnsi="Open Sans" w:cs="Open Sans"/>
                <w:color w:val="020303"/>
                <w:sz w:val="20"/>
                <w:szCs w:val="20"/>
              </w:rPr>
              <w:t>areas.</w:t>
            </w:r>
          </w:p>
          <w:p w14:paraId="1908172C" w14:textId="5752FF0F" w:rsidR="00F11A9D" w:rsidRDefault="00000000">
            <w:pPr>
              <w:pStyle w:val="divdocumentulli"/>
              <w:numPr>
                <w:ilvl w:val="0"/>
                <w:numId w:val="5"/>
              </w:numPr>
              <w:spacing w:line="280" w:lineRule="atLeast"/>
              <w:ind w:left="220" w:right="80" w:hanging="192"/>
              <w:rPr>
                <w:rStyle w:val="span"/>
                <w:rFonts w:ascii="Open Sans" w:eastAsia="Open Sans" w:hAnsi="Open Sans" w:cs="Open Sans"/>
                <w:color w:val="020303"/>
                <w:sz w:val="20"/>
                <w:szCs w:val="20"/>
              </w:rPr>
            </w:pPr>
            <w:r>
              <w:rPr>
                <w:rStyle w:val="span"/>
                <w:rFonts w:ascii="Open Sans" w:eastAsia="Open Sans" w:hAnsi="Open Sans" w:cs="Open Sans"/>
                <w:color w:val="020303"/>
                <w:sz w:val="20"/>
                <w:szCs w:val="20"/>
              </w:rPr>
              <w:lastRenderedPageBreak/>
              <w:t xml:space="preserve">Inspected gardens for pests, </w:t>
            </w:r>
            <w:r w:rsidR="00B3549B">
              <w:rPr>
                <w:rStyle w:val="span"/>
                <w:rFonts w:ascii="Open Sans" w:eastAsia="Open Sans" w:hAnsi="Open Sans" w:cs="Open Sans"/>
                <w:color w:val="020303"/>
                <w:sz w:val="20"/>
                <w:szCs w:val="20"/>
              </w:rPr>
              <w:t>weeds,</w:t>
            </w:r>
            <w:r>
              <w:rPr>
                <w:rStyle w:val="span"/>
                <w:rFonts w:ascii="Open Sans" w:eastAsia="Open Sans" w:hAnsi="Open Sans" w:cs="Open Sans"/>
                <w:color w:val="020303"/>
                <w:sz w:val="20"/>
                <w:szCs w:val="20"/>
              </w:rPr>
              <w:t xml:space="preserve"> and diseases</w:t>
            </w:r>
            <w:r w:rsidR="00B3549B">
              <w:rPr>
                <w:rStyle w:val="span"/>
                <w:rFonts w:ascii="Open Sans" w:eastAsia="Open Sans" w:hAnsi="Open Sans" w:cs="Open Sans"/>
                <w:color w:val="020303"/>
                <w:sz w:val="20"/>
                <w:szCs w:val="20"/>
              </w:rPr>
              <w:t>.</w:t>
            </w:r>
          </w:p>
          <w:p w14:paraId="666DB06C" w14:textId="02CC4BEE" w:rsidR="00F11A9D" w:rsidRDefault="00000000">
            <w:pPr>
              <w:pStyle w:val="divdocumentulli"/>
              <w:numPr>
                <w:ilvl w:val="0"/>
                <w:numId w:val="5"/>
              </w:numPr>
              <w:spacing w:line="280" w:lineRule="atLeast"/>
              <w:ind w:left="220" w:right="80" w:hanging="192"/>
              <w:rPr>
                <w:rStyle w:val="span"/>
                <w:rFonts w:ascii="Open Sans" w:eastAsia="Open Sans" w:hAnsi="Open Sans" w:cs="Open Sans"/>
                <w:color w:val="020303"/>
                <w:sz w:val="20"/>
                <w:szCs w:val="20"/>
              </w:rPr>
            </w:pPr>
            <w:r>
              <w:rPr>
                <w:rStyle w:val="span"/>
                <w:rFonts w:ascii="Open Sans" w:eastAsia="Open Sans" w:hAnsi="Open Sans" w:cs="Open Sans"/>
                <w:color w:val="020303"/>
                <w:sz w:val="20"/>
                <w:szCs w:val="20"/>
              </w:rPr>
              <w:t>Cut trees and shrubs to shape and maintain landscape</w:t>
            </w:r>
            <w:r w:rsidR="00B3549B">
              <w:rPr>
                <w:rStyle w:val="span"/>
                <w:rFonts w:ascii="Open Sans" w:eastAsia="Open Sans" w:hAnsi="Open Sans" w:cs="Open Sans"/>
                <w:color w:val="020303"/>
                <w:sz w:val="20"/>
                <w:szCs w:val="20"/>
              </w:rPr>
              <w:t>.</w:t>
            </w:r>
          </w:p>
          <w:p w14:paraId="19161D57" w14:textId="72899B83" w:rsidR="00F11A9D" w:rsidRDefault="00000000">
            <w:pPr>
              <w:pStyle w:val="divdocumentulli"/>
              <w:numPr>
                <w:ilvl w:val="0"/>
                <w:numId w:val="5"/>
              </w:numPr>
              <w:spacing w:line="280" w:lineRule="atLeast"/>
              <w:ind w:left="220" w:right="80" w:hanging="192"/>
              <w:rPr>
                <w:rStyle w:val="span"/>
                <w:rFonts w:ascii="Open Sans" w:eastAsia="Open Sans" w:hAnsi="Open Sans" w:cs="Open Sans"/>
                <w:color w:val="020303"/>
                <w:sz w:val="20"/>
                <w:szCs w:val="20"/>
              </w:rPr>
            </w:pPr>
            <w:r>
              <w:rPr>
                <w:rStyle w:val="span"/>
                <w:rFonts w:ascii="Open Sans" w:eastAsia="Open Sans" w:hAnsi="Open Sans" w:cs="Open Sans"/>
                <w:color w:val="020303"/>
                <w:sz w:val="20"/>
                <w:szCs w:val="20"/>
              </w:rPr>
              <w:t>Assisted with irrigation system maintenance and repair</w:t>
            </w:r>
            <w:r w:rsidR="00B3549B">
              <w:rPr>
                <w:rStyle w:val="span"/>
                <w:rFonts w:ascii="Open Sans" w:eastAsia="Open Sans" w:hAnsi="Open Sans" w:cs="Open Sans"/>
                <w:color w:val="020303"/>
                <w:sz w:val="20"/>
                <w:szCs w:val="20"/>
              </w:rPr>
              <w:t>.</w:t>
            </w:r>
          </w:p>
          <w:p w14:paraId="007060FC" w14:textId="4D66EDB9" w:rsidR="00F11A9D" w:rsidRDefault="00000000">
            <w:pPr>
              <w:pStyle w:val="divdocumentulli"/>
              <w:numPr>
                <w:ilvl w:val="0"/>
                <w:numId w:val="5"/>
              </w:numPr>
              <w:spacing w:line="280" w:lineRule="atLeast"/>
              <w:ind w:left="220" w:right="80" w:hanging="192"/>
              <w:rPr>
                <w:rStyle w:val="span"/>
                <w:rFonts w:ascii="Open Sans" w:eastAsia="Open Sans" w:hAnsi="Open Sans" w:cs="Open Sans"/>
                <w:color w:val="020303"/>
                <w:sz w:val="20"/>
                <w:szCs w:val="20"/>
              </w:rPr>
            </w:pPr>
            <w:r>
              <w:rPr>
                <w:rStyle w:val="span"/>
                <w:rFonts w:ascii="Open Sans" w:eastAsia="Open Sans" w:hAnsi="Open Sans" w:cs="Open Sans"/>
                <w:color w:val="020303"/>
                <w:sz w:val="20"/>
                <w:szCs w:val="20"/>
              </w:rPr>
              <w:t xml:space="preserve">Removed tree stumps, </w:t>
            </w:r>
            <w:r w:rsidR="00B3549B">
              <w:rPr>
                <w:rStyle w:val="span"/>
                <w:rFonts w:ascii="Open Sans" w:eastAsia="Open Sans" w:hAnsi="Open Sans" w:cs="Open Sans"/>
                <w:color w:val="020303"/>
                <w:sz w:val="20"/>
                <w:szCs w:val="20"/>
              </w:rPr>
              <w:t>roots,</w:t>
            </w:r>
            <w:r>
              <w:rPr>
                <w:rStyle w:val="span"/>
                <w:rFonts w:ascii="Open Sans" w:eastAsia="Open Sans" w:hAnsi="Open Sans" w:cs="Open Sans"/>
                <w:color w:val="020303"/>
                <w:sz w:val="20"/>
                <w:szCs w:val="20"/>
              </w:rPr>
              <w:t xml:space="preserve"> and debris for cohesive landscape appearance</w:t>
            </w:r>
            <w:r w:rsidR="00B3549B">
              <w:rPr>
                <w:rStyle w:val="span"/>
                <w:rFonts w:ascii="Open Sans" w:eastAsia="Open Sans" w:hAnsi="Open Sans" w:cs="Open Sans"/>
                <w:color w:val="020303"/>
                <w:sz w:val="20"/>
                <w:szCs w:val="20"/>
              </w:rPr>
              <w:t>.</w:t>
            </w:r>
          </w:p>
          <w:p w14:paraId="724556DF" w14:textId="77777777" w:rsidR="00F11A9D" w:rsidRDefault="00000000">
            <w:pPr>
              <w:pStyle w:val="divdocumentulli"/>
              <w:numPr>
                <w:ilvl w:val="0"/>
                <w:numId w:val="5"/>
              </w:numPr>
              <w:spacing w:line="280" w:lineRule="atLeast"/>
              <w:ind w:left="220" w:right="80" w:hanging="192"/>
              <w:rPr>
                <w:rStyle w:val="span"/>
                <w:rFonts w:ascii="Open Sans" w:eastAsia="Open Sans" w:hAnsi="Open Sans" w:cs="Open Sans"/>
                <w:color w:val="020303"/>
                <w:sz w:val="20"/>
                <w:szCs w:val="20"/>
              </w:rPr>
            </w:pPr>
            <w:r>
              <w:rPr>
                <w:rStyle w:val="span"/>
                <w:rFonts w:ascii="Open Sans" w:eastAsia="Open Sans" w:hAnsi="Open Sans" w:cs="Open Sans"/>
                <w:color w:val="020303"/>
                <w:sz w:val="20"/>
                <w:szCs w:val="20"/>
              </w:rPr>
              <w:t>Prepared soil for planting and sowing</w:t>
            </w:r>
          </w:p>
          <w:p w14:paraId="6922931C" w14:textId="2DE88A43" w:rsidR="00F11A9D" w:rsidRDefault="00000000">
            <w:pPr>
              <w:pStyle w:val="divdocumentulli"/>
              <w:numPr>
                <w:ilvl w:val="0"/>
                <w:numId w:val="5"/>
              </w:numPr>
              <w:spacing w:line="280" w:lineRule="atLeast"/>
              <w:ind w:left="220" w:right="80" w:hanging="192"/>
              <w:rPr>
                <w:rStyle w:val="span"/>
                <w:rFonts w:ascii="Open Sans" w:eastAsia="Open Sans" w:hAnsi="Open Sans" w:cs="Open Sans"/>
                <w:color w:val="020303"/>
                <w:sz w:val="20"/>
                <w:szCs w:val="20"/>
              </w:rPr>
            </w:pPr>
            <w:r>
              <w:rPr>
                <w:rStyle w:val="span"/>
                <w:rFonts w:ascii="Open Sans" w:eastAsia="Open Sans" w:hAnsi="Open Sans" w:cs="Open Sans"/>
                <w:color w:val="020303"/>
                <w:sz w:val="20"/>
                <w:szCs w:val="20"/>
              </w:rPr>
              <w:t xml:space="preserve">Performed equipment maintenance and repairs to keep tools functional for </w:t>
            </w:r>
            <w:r w:rsidR="00B3549B">
              <w:rPr>
                <w:rStyle w:val="span"/>
                <w:rFonts w:ascii="Open Sans" w:eastAsia="Open Sans" w:hAnsi="Open Sans" w:cs="Open Sans"/>
                <w:color w:val="020303"/>
                <w:sz w:val="20"/>
                <w:szCs w:val="20"/>
              </w:rPr>
              <w:t>projects.</w:t>
            </w:r>
          </w:p>
          <w:p w14:paraId="6E728657" w14:textId="77777777" w:rsidR="00F11A9D" w:rsidRDefault="00000000">
            <w:pPr>
              <w:pStyle w:val="divdocumentulli"/>
              <w:numPr>
                <w:ilvl w:val="0"/>
                <w:numId w:val="5"/>
              </w:numPr>
              <w:spacing w:line="280" w:lineRule="atLeast"/>
              <w:ind w:left="220" w:right="80" w:hanging="192"/>
              <w:rPr>
                <w:rStyle w:val="span"/>
                <w:rFonts w:ascii="Open Sans" w:eastAsia="Open Sans" w:hAnsi="Open Sans" w:cs="Open Sans"/>
                <w:color w:val="020303"/>
                <w:sz w:val="20"/>
                <w:szCs w:val="20"/>
              </w:rPr>
            </w:pPr>
            <w:r>
              <w:rPr>
                <w:rStyle w:val="span"/>
                <w:rFonts w:ascii="Open Sans" w:eastAsia="Open Sans" w:hAnsi="Open Sans" w:cs="Open Sans"/>
                <w:color w:val="020303"/>
                <w:sz w:val="20"/>
                <w:szCs w:val="20"/>
              </w:rPr>
              <w:t>Removed debris and waste from outdoor areas</w:t>
            </w:r>
          </w:p>
        </w:tc>
      </w:tr>
    </w:tbl>
    <w:p w14:paraId="0DCDC906" w14:textId="77777777" w:rsidR="00F11A9D" w:rsidRDefault="00000000">
      <w:pPr>
        <w:pStyle w:val="secspacing"/>
        <w:rPr>
          <w:rFonts w:ascii="Open Sans" w:eastAsia="Open Sans" w:hAnsi="Open Sans" w:cs="Open Sans"/>
          <w:color w:val="020303"/>
        </w:rPr>
      </w:pPr>
      <w:r>
        <w:rPr>
          <w:rFonts w:ascii="Open Sans" w:eastAsia="Open Sans" w:hAnsi="Open Sans" w:cs="Open Sans"/>
          <w:color w:val="020303"/>
        </w:rPr>
        <w:lastRenderedPageBreak/>
        <w:t> </w:t>
      </w:r>
    </w:p>
    <w:tbl>
      <w:tblPr>
        <w:tblW w:w="0" w:type="auto"/>
        <w:tblInd w:w="120" w:type="dxa"/>
        <w:tblLayout w:type="fixed"/>
        <w:tblLook w:val="04A0" w:firstRow="1" w:lastRow="0" w:firstColumn="1" w:lastColumn="0" w:noHBand="0" w:noVBand="1"/>
      </w:tblPr>
      <w:tblGrid>
        <w:gridCol w:w="2200"/>
        <w:gridCol w:w="8740"/>
      </w:tblGrid>
      <w:tr w:rsidR="00F11A9D" w14:paraId="0FE010A6" w14:textId="77777777">
        <w:trPr>
          <w:trHeight w:hRule="exact" w:val="80"/>
        </w:trPr>
        <w:tc>
          <w:tcPr>
            <w:tcW w:w="2200" w:type="dxa"/>
            <w:tcBorders>
              <w:bottom w:val="single" w:sz="8" w:space="0" w:color="0C6BA1"/>
            </w:tcBorders>
            <w:shd w:val="clear" w:color="auto" w:fill="CEE1EC"/>
          </w:tcPr>
          <w:p w14:paraId="2AA5A6F9" w14:textId="77777777" w:rsidR="00F11A9D" w:rsidRDefault="00F11A9D"/>
        </w:tc>
        <w:tc>
          <w:tcPr>
            <w:tcW w:w="8740" w:type="dxa"/>
            <w:tcBorders>
              <w:bottom w:val="single" w:sz="8" w:space="0" w:color="0C6BA1"/>
            </w:tcBorders>
          </w:tcPr>
          <w:p w14:paraId="30037659" w14:textId="77777777" w:rsidR="00F11A9D" w:rsidRDefault="00F11A9D"/>
        </w:tc>
      </w:tr>
    </w:tbl>
    <w:tbl>
      <w:tblPr>
        <w:tblStyle w:val="parentContainersectiontable"/>
        <w:tblW w:w="0" w:type="auto"/>
        <w:tblLayout w:type="fixed"/>
        <w:tblCellMar>
          <w:left w:w="0" w:type="dxa"/>
          <w:right w:w="0" w:type="dxa"/>
        </w:tblCellMar>
        <w:tblLook w:val="05E0" w:firstRow="1" w:lastRow="1" w:firstColumn="1" w:lastColumn="1" w:noHBand="0" w:noVBand="1"/>
      </w:tblPr>
      <w:tblGrid>
        <w:gridCol w:w="2350"/>
        <w:gridCol w:w="8690"/>
      </w:tblGrid>
      <w:tr w:rsidR="00F11A9D" w14:paraId="462F1F2E" w14:textId="77777777">
        <w:tc>
          <w:tcPr>
            <w:tcW w:w="2350" w:type="dxa"/>
            <w:tcMar>
              <w:top w:w="160" w:type="dxa"/>
              <w:left w:w="0" w:type="dxa"/>
              <w:bottom w:w="0" w:type="dxa"/>
              <w:right w:w="45" w:type="dxa"/>
            </w:tcMar>
            <w:hideMark/>
          </w:tcPr>
          <w:p w14:paraId="21EB5B64" w14:textId="77777777" w:rsidR="00F11A9D" w:rsidRDefault="00000000">
            <w:pPr>
              <w:pStyle w:val="documentsectiontitle"/>
              <w:ind w:right="120"/>
              <w:rPr>
                <w:rStyle w:val="documentheading"/>
              </w:rPr>
            </w:pPr>
            <w:r>
              <w:rPr>
                <w:rStyle w:val="documentheading"/>
              </w:rPr>
              <w:t>Education</w:t>
            </w:r>
          </w:p>
          <w:p w14:paraId="5D1DCFD0" w14:textId="77777777" w:rsidR="00F11A9D" w:rsidRDefault="00F11A9D">
            <w:pPr>
              <w:pStyle w:val="documentheadingParagraph"/>
              <w:pBdr>
                <w:right w:val="none" w:sz="0" w:space="0" w:color="auto"/>
              </w:pBdr>
              <w:spacing w:line="280" w:lineRule="atLeast"/>
              <w:ind w:right="120"/>
              <w:textAlignment w:val="auto"/>
              <w:rPr>
                <w:rStyle w:val="documentheading"/>
                <w:rFonts w:ascii="Open Sans" w:eastAsia="Open Sans" w:hAnsi="Open Sans" w:cs="Open Sans"/>
                <w:color w:val="020303"/>
                <w:sz w:val="20"/>
                <w:szCs w:val="20"/>
              </w:rPr>
            </w:pPr>
          </w:p>
        </w:tc>
        <w:tc>
          <w:tcPr>
            <w:tcW w:w="8690" w:type="dxa"/>
            <w:tcMar>
              <w:top w:w="160" w:type="dxa"/>
              <w:left w:w="0" w:type="dxa"/>
              <w:bottom w:w="0" w:type="dxa"/>
              <w:right w:w="0" w:type="dxa"/>
            </w:tcMar>
            <w:hideMark/>
          </w:tcPr>
          <w:p w14:paraId="5BBA3926" w14:textId="26191BAC" w:rsidR="00F11A9D" w:rsidRDefault="00000000">
            <w:pPr>
              <w:pStyle w:val="documentdispBlk"/>
              <w:spacing w:line="280" w:lineRule="atLeast"/>
              <w:ind w:right="80"/>
              <w:rPr>
                <w:rStyle w:val="parentContainersectiontablesectionbody"/>
                <w:rFonts w:ascii="Open Sans" w:eastAsia="Open Sans" w:hAnsi="Open Sans" w:cs="Open Sans"/>
                <w:color w:val="020303"/>
                <w:sz w:val="20"/>
                <w:szCs w:val="20"/>
              </w:rPr>
            </w:pPr>
            <w:r>
              <w:rPr>
                <w:rStyle w:val="documenttxtBold"/>
                <w:rFonts w:ascii="Open Sans" w:eastAsia="Open Sans" w:hAnsi="Open Sans" w:cs="Open Sans"/>
                <w:color w:val="020303"/>
                <w:sz w:val="20"/>
                <w:szCs w:val="20"/>
              </w:rPr>
              <w:t>Salt Lake Community College</w:t>
            </w:r>
            <w:r>
              <w:rPr>
                <w:rStyle w:val="span"/>
                <w:rFonts w:ascii="Open Sans" w:eastAsia="Open Sans" w:hAnsi="Open Sans" w:cs="Open Sans"/>
                <w:color w:val="020303"/>
                <w:sz w:val="20"/>
                <w:szCs w:val="20"/>
              </w:rPr>
              <w:t xml:space="preserve">, </w:t>
            </w:r>
            <w:r w:rsidR="00575475">
              <w:rPr>
                <w:rStyle w:val="span"/>
                <w:rFonts w:ascii="Open Sans" w:eastAsia="Open Sans" w:hAnsi="Open Sans" w:cs="Open Sans"/>
                <w:color w:val="020303"/>
                <w:sz w:val="20"/>
                <w:szCs w:val="20"/>
              </w:rPr>
              <w:t>Online</w:t>
            </w:r>
            <w:r>
              <w:rPr>
                <w:rStyle w:val="parentContainersectiontablesectionbody"/>
                <w:rFonts w:ascii="Open Sans" w:eastAsia="Open Sans" w:hAnsi="Open Sans" w:cs="Open Sans"/>
                <w:color w:val="020303"/>
                <w:sz w:val="20"/>
                <w:szCs w:val="20"/>
              </w:rPr>
              <w:t xml:space="preserve"> </w:t>
            </w:r>
          </w:p>
          <w:p w14:paraId="122F57CD" w14:textId="77777777" w:rsidR="00F11A9D" w:rsidRDefault="00000000">
            <w:pPr>
              <w:pStyle w:val="documentdispBlk"/>
              <w:spacing w:line="280" w:lineRule="atLeast"/>
              <w:ind w:right="80"/>
              <w:rPr>
                <w:rStyle w:val="parentContainersectiontablesectionbody"/>
                <w:rFonts w:ascii="Open Sans" w:eastAsia="Open Sans" w:hAnsi="Open Sans" w:cs="Open Sans"/>
                <w:color w:val="020303"/>
                <w:sz w:val="20"/>
                <w:szCs w:val="20"/>
              </w:rPr>
            </w:pPr>
            <w:r>
              <w:rPr>
                <w:rStyle w:val="documenttxtBold"/>
                <w:rFonts w:ascii="Open Sans" w:eastAsia="Open Sans" w:hAnsi="Open Sans" w:cs="Open Sans"/>
                <w:color w:val="020303"/>
                <w:sz w:val="20"/>
                <w:szCs w:val="20"/>
              </w:rPr>
              <w:t>Certificate of Web Development</w:t>
            </w:r>
            <w:r>
              <w:rPr>
                <w:rStyle w:val="span"/>
                <w:rFonts w:ascii="Open Sans" w:eastAsia="Open Sans" w:hAnsi="Open Sans" w:cs="Open Sans"/>
                <w:color w:val="020303"/>
                <w:sz w:val="20"/>
                <w:szCs w:val="20"/>
              </w:rPr>
              <w:t>, Web Development</w:t>
            </w:r>
            <w:r>
              <w:rPr>
                <w:rStyle w:val="parentContainersectiontablesectionbody"/>
                <w:rFonts w:ascii="Open Sans" w:eastAsia="Open Sans" w:hAnsi="Open Sans" w:cs="Open Sans"/>
                <w:color w:val="020303"/>
                <w:sz w:val="20"/>
                <w:szCs w:val="20"/>
              </w:rPr>
              <w:t xml:space="preserve"> </w:t>
            </w:r>
          </w:p>
          <w:p w14:paraId="3D4803A7" w14:textId="77777777" w:rsidR="00F11A9D" w:rsidRDefault="00000000">
            <w:pPr>
              <w:pStyle w:val="p"/>
              <w:spacing w:line="280" w:lineRule="atLeast"/>
              <w:ind w:right="80"/>
              <w:rPr>
                <w:rStyle w:val="span"/>
                <w:rFonts w:ascii="Open Sans" w:eastAsia="Open Sans" w:hAnsi="Open Sans" w:cs="Open Sans"/>
                <w:color w:val="020303"/>
                <w:sz w:val="20"/>
                <w:szCs w:val="20"/>
              </w:rPr>
            </w:pPr>
            <w:r>
              <w:rPr>
                <w:rStyle w:val="span"/>
                <w:rFonts w:ascii="Open Sans" w:eastAsia="Open Sans" w:hAnsi="Open Sans" w:cs="Open Sans"/>
                <w:color w:val="020303"/>
                <w:sz w:val="20"/>
                <w:szCs w:val="20"/>
              </w:rPr>
              <w:t>Completed the certificate course for Web Development by learning and applying skills used for both front- and back-end processes, including HTML5, CSS3, Bootstrap, JavaScript, PHP, and MySQL.</w:t>
            </w:r>
          </w:p>
          <w:p w14:paraId="0EC0EFA5" w14:textId="77777777" w:rsidR="00F11A9D" w:rsidRDefault="00000000">
            <w:pPr>
              <w:pStyle w:val="documentdispBlk"/>
              <w:pBdr>
                <w:top w:val="none" w:sz="0" w:space="15" w:color="auto"/>
              </w:pBdr>
              <w:spacing w:line="280" w:lineRule="atLeast"/>
              <w:ind w:right="80"/>
              <w:rPr>
                <w:rStyle w:val="parentContainersectiontablesectionbody"/>
                <w:rFonts w:ascii="Open Sans" w:eastAsia="Open Sans" w:hAnsi="Open Sans" w:cs="Open Sans"/>
                <w:color w:val="020303"/>
                <w:sz w:val="20"/>
                <w:szCs w:val="20"/>
              </w:rPr>
            </w:pPr>
            <w:r>
              <w:rPr>
                <w:rStyle w:val="documenttxtBold"/>
                <w:rFonts w:ascii="Open Sans" w:eastAsia="Open Sans" w:hAnsi="Open Sans" w:cs="Open Sans"/>
                <w:color w:val="020303"/>
                <w:sz w:val="20"/>
                <w:szCs w:val="20"/>
              </w:rPr>
              <w:t>Salt Lake Community College</w:t>
            </w:r>
            <w:r>
              <w:rPr>
                <w:rStyle w:val="span"/>
                <w:rFonts w:ascii="Open Sans" w:eastAsia="Open Sans" w:hAnsi="Open Sans" w:cs="Open Sans"/>
                <w:color w:val="020303"/>
                <w:sz w:val="20"/>
                <w:szCs w:val="20"/>
              </w:rPr>
              <w:t>, Online</w:t>
            </w:r>
            <w:r>
              <w:rPr>
                <w:rStyle w:val="parentContainersectiontablesectionbody"/>
                <w:rFonts w:ascii="Open Sans" w:eastAsia="Open Sans" w:hAnsi="Open Sans" w:cs="Open Sans"/>
                <w:color w:val="020303"/>
                <w:sz w:val="20"/>
                <w:szCs w:val="20"/>
              </w:rPr>
              <w:t xml:space="preserve"> </w:t>
            </w:r>
          </w:p>
          <w:p w14:paraId="1AB6357B" w14:textId="40D8298B" w:rsidR="00F11A9D" w:rsidRDefault="00000000">
            <w:pPr>
              <w:pStyle w:val="documentdispBlk"/>
              <w:spacing w:line="280" w:lineRule="atLeast"/>
              <w:ind w:right="80"/>
              <w:rPr>
                <w:rStyle w:val="parentContainersectiontablesectionbody"/>
                <w:rFonts w:ascii="Open Sans" w:eastAsia="Open Sans" w:hAnsi="Open Sans" w:cs="Open Sans"/>
                <w:color w:val="020303"/>
                <w:sz w:val="20"/>
                <w:szCs w:val="20"/>
              </w:rPr>
            </w:pPr>
            <w:r>
              <w:rPr>
                <w:rStyle w:val="documenttxtBold"/>
                <w:rFonts w:ascii="Open Sans" w:eastAsia="Open Sans" w:hAnsi="Open Sans" w:cs="Open Sans"/>
                <w:color w:val="020303"/>
                <w:sz w:val="20"/>
                <w:szCs w:val="20"/>
              </w:rPr>
              <w:t>Certificate of UX/UI</w:t>
            </w:r>
            <w:r w:rsidR="009F4D40">
              <w:rPr>
                <w:rStyle w:val="documenttxtBold"/>
                <w:rFonts w:ascii="Open Sans" w:eastAsia="Open Sans" w:hAnsi="Open Sans" w:cs="Open Sans"/>
                <w:color w:val="020303"/>
                <w:sz w:val="20"/>
                <w:szCs w:val="20"/>
              </w:rPr>
              <w:t xml:space="preserve"> Development</w:t>
            </w:r>
            <w:r>
              <w:rPr>
                <w:rStyle w:val="span"/>
                <w:rFonts w:ascii="Open Sans" w:eastAsia="Open Sans" w:hAnsi="Open Sans" w:cs="Open Sans"/>
                <w:color w:val="020303"/>
                <w:sz w:val="20"/>
                <w:szCs w:val="20"/>
              </w:rPr>
              <w:t>, Web Development</w:t>
            </w:r>
          </w:p>
          <w:p w14:paraId="5B2E6D6C" w14:textId="3FBE7DC2" w:rsidR="00F11A9D" w:rsidRDefault="00A70240">
            <w:pPr>
              <w:pStyle w:val="p"/>
              <w:spacing w:line="280" w:lineRule="atLeast"/>
              <w:ind w:right="80"/>
              <w:rPr>
                <w:rStyle w:val="span"/>
                <w:rFonts w:ascii="Open Sans" w:eastAsia="Open Sans" w:hAnsi="Open Sans" w:cs="Open Sans"/>
                <w:color w:val="020303"/>
                <w:sz w:val="20"/>
                <w:szCs w:val="20"/>
              </w:rPr>
            </w:pPr>
            <w:r>
              <w:rPr>
                <w:rStyle w:val="span"/>
                <w:rFonts w:ascii="Open Sans" w:eastAsia="Open Sans" w:hAnsi="Open Sans" w:cs="Open Sans"/>
                <w:color w:val="020303"/>
                <w:sz w:val="20"/>
                <w:szCs w:val="20"/>
              </w:rPr>
              <w:t>Completed a certificate in UX/UI Development, studied a wide variety of topics such as user research, wireframing, prototyping, usability testing, and design principles</w:t>
            </w:r>
            <w:r w:rsidR="009F4D40">
              <w:rPr>
                <w:rStyle w:val="span"/>
                <w:rFonts w:ascii="Open Sans" w:eastAsia="Open Sans" w:hAnsi="Open Sans" w:cs="Open Sans"/>
                <w:color w:val="020303"/>
                <w:sz w:val="20"/>
                <w:szCs w:val="20"/>
              </w:rPr>
              <w:t>.</w:t>
            </w:r>
          </w:p>
          <w:p w14:paraId="1F28BBDA" w14:textId="77777777" w:rsidR="00F11A9D" w:rsidRDefault="00000000">
            <w:pPr>
              <w:pStyle w:val="documentdispBlk"/>
              <w:pBdr>
                <w:top w:val="none" w:sz="0" w:space="15" w:color="auto"/>
              </w:pBdr>
              <w:spacing w:line="280" w:lineRule="atLeast"/>
              <w:ind w:right="80"/>
              <w:rPr>
                <w:rStyle w:val="parentContainersectiontablesectionbody"/>
                <w:rFonts w:ascii="Open Sans" w:eastAsia="Open Sans" w:hAnsi="Open Sans" w:cs="Open Sans"/>
                <w:color w:val="020303"/>
                <w:sz w:val="20"/>
                <w:szCs w:val="20"/>
              </w:rPr>
            </w:pPr>
            <w:r>
              <w:rPr>
                <w:rStyle w:val="documenttxtBold"/>
                <w:rFonts w:ascii="Open Sans" w:eastAsia="Open Sans" w:hAnsi="Open Sans" w:cs="Open Sans"/>
                <w:color w:val="020303"/>
                <w:sz w:val="20"/>
                <w:szCs w:val="20"/>
              </w:rPr>
              <w:t>Snow College</w:t>
            </w:r>
            <w:r>
              <w:rPr>
                <w:rStyle w:val="span"/>
                <w:rFonts w:ascii="Open Sans" w:eastAsia="Open Sans" w:hAnsi="Open Sans" w:cs="Open Sans"/>
                <w:color w:val="020303"/>
                <w:sz w:val="20"/>
                <w:szCs w:val="20"/>
              </w:rPr>
              <w:t>, Ephraim, UT</w:t>
            </w:r>
            <w:r>
              <w:rPr>
                <w:rStyle w:val="parentContainersectiontablesectionbody"/>
                <w:rFonts w:ascii="Open Sans" w:eastAsia="Open Sans" w:hAnsi="Open Sans" w:cs="Open Sans"/>
                <w:color w:val="020303"/>
                <w:sz w:val="20"/>
                <w:szCs w:val="20"/>
              </w:rPr>
              <w:t xml:space="preserve"> </w:t>
            </w:r>
          </w:p>
          <w:p w14:paraId="2FA582EF" w14:textId="77777777" w:rsidR="00F11A9D" w:rsidRDefault="00000000">
            <w:pPr>
              <w:pStyle w:val="documentdispBlk"/>
              <w:spacing w:line="280" w:lineRule="atLeast"/>
              <w:ind w:right="80"/>
              <w:rPr>
                <w:rStyle w:val="span"/>
                <w:rFonts w:ascii="Open Sans" w:eastAsia="Open Sans" w:hAnsi="Open Sans" w:cs="Open Sans"/>
                <w:color w:val="020303"/>
                <w:sz w:val="20"/>
                <w:szCs w:val="20"/>
              </w:rPr>
            </w:pPr>
            <w:r>
              <w:rPr>
                <w:rStyle w:val="documenttxtBold"/>
                <w:rFonts w:ascii="Open Sans" w:eastAsia="Open Sans" w:hAnsi="Open Sans" w:cs="Open Sans"/>
                <w:color w:val="020303"/>
                <w:sz w:val="20"/>
                <w:szCs w:val="20"/>
              </w:rPr>
              <w:t>Associate of Science</w:t>
            </w:r>
            <w:r>
              <w:rPr>
                <w:rStyle w:val="span"/>
                <w:rFonts w:ascii="Open Sans" w:eastAsia="Open Sans" w:hAnsi="Open Sans" w:cs="Open Sans"/>
                <w:color w:val="020303"/>
                <w:sz w:val="20"/>
                <w:szCs w:val="20"/>
              </w:rPr>
              <w:t>, Chemical Engineering, 05/2015</w:t>
            </w:r>
          </w:p>
          <w:p w14:paraId="4C7BC540" w14:textId="77777777" w:rsidR="00C30706" w:rsidRDefault="00C30706">
            <w:pPr>
              <w:pStyle w:val="documentdispBlk"/>
              <w:spacing w:line="280" w:lineRule="atLeast"/>
              <w:ind w:right="80"/>
              <w:rPr>
                <w:rStyle w:val="span"/>
                <w:rFonts w:ascii="Open Sans" w:eastAsia="Open Sans" w:hAnsi="Open Sans" w:cs="Open Sans"/>
                <w:color w:val="020303"/>
                <w:sz w:val="20"/>
                <w:szCs w:val="20"/>
              </w:rPr>
            </w:pPr>
          </w:p>
          <w:p w14:paraId="4BFB86D6" w14:textId="77777777" w:rsidR="00C30706" w:rsidRDefault="00C30706">
            <w:pPr>
              <w:pStyle w:val="documentdispBlk"/>
              <w:spacing w:line="280" w:lineRule="atLeast"/>
              <w:ind w:right="80"/>
              <w:rPr>
                <w:rStyle w:val="parentContainersectiontablesectionbody"/>
                <w:rFonts w:ascii="Open Sans" w:eastAsia="Open Sans" w:hAnsi="Open Sans" w:cs="Open Sans"/>
                <w:b/>
                <w:bCs/>
                <w:color w:val="020303"/>
                <w:sz w:val="20"/>
                <w:szCs w:val="20"/>
              </w:rPr>
            </w:pPr>
            <w:r>
              <w:rPr>
                <w:rStyle w:val="parentContainersectiontablesectionbody"/>
                <w:rFonts w:ascii="Open Sans" w:eastAsia="Open Sans" w:hAnsi="Open Sans" w:cs="Open Sans"/>
                <w:b/>
                <w:bCs/>
                <w:color w:val="020303"/>
                <w:sz w:val="20"/>
                <w:szCs w:val="20"/>
              </w:rPr>
              <w:t>Certifications</w:t>
            </w:r>
          </w:p>
          <w:p w14:paraId="78BB5815" w14:textId="18683DF7" w:rsidR="00C30706" w:rsidRPr="00C30706" w:rsidRDefault="00C30706">
            <w:pPr>
              <w:pStyle w:val="documentdispBlk"/>
              <w:spacing w:line="280" w:lineRule="atLeast"/>
              <w:ind w:right="80"/>
              <w:rPr>
                <w:rStyle w:val="parentContainersectiontablesectionbody"/>
                <w:rFonts w:ascii="Open Sans" w:eastAsia="Open Sans" w:hAnsi="Open Sans" w:cs="Open Sans"/>
                <w:color w:val="020303"/>
                <w:sz w:val="20"/>
                <w:szCs w:val="20"/>
              </w:rPr>
            </w:pPr>
            <w:r>
              <w:rPr>
                <w:rStyle w:val="parentContainersectiontablesectionbody"/>
                <w:rFonts w:ascii="Open Sans" w:eastAsia="Open Sans" w:hAnsi="Open Sans" w:cs="Open Sans"/>
                <w:color w:val="020303"/>
                <w:sz w:val="20"/>
                <w:szCs w:val="20"/>
              </w:rPr>
              <w:t>Foundational C# With Microsoft, November 3, 2023</w:t>
            </w:r>
          </w:p>
        </w:tc>
      </w:tr>
    </w:tbl>
    <w:p w14:paraId="18CC03CD" w14:textId="77777777" w:rsidR="00F11A9D" w:rsidRDefault="00000000">
      <w:pPr>
        <w:pStyle w:val="secspacing"/>
        <w:rPr>
          <w:rFonts w:ascii="Open Sans" w:eastAsia="Open Sans" w:hAnsi="Open Sans" w:cs="Open Sans"/>
          <w:color w:val="020303"/>
        </w:rPr>
      </w:pPr>
      <w:r>
        <w:rPr>
          <w:rFonts w:ascii="Open Sans" w:eastAsia="Open Sans" w:hAnsi="Open Sans" w:cs="Open Sans"/>
          <w:color w:val="020303"/>
        </w:rPr>
        <w:t> </w:t>
      </w:r>
    </w:p>
    <w:sectPr w:rsidR="00F11A9D">
      <w:headerReference w:type="default" r:id="rId12"/>
      <w:footerReference w:type="default" r:id="rId13"/>
      <w:type w:val="continuous"/>
      <w:pgSz w:w="12240" w:h="15840"/>
      <w:pgMar w:top="400" w:right="600" w:bottom="600" w:left="6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8F391" w14:textId="77777777" w:rsidR="003D5897" w:rsidRDefault="003D5897">
      <w:pPr>
        <w:spacing w:line="240" w:lineRule="auto"/>
      </w:pPr>
      <w:r>
        <w:separator/>
      </w:r>
    </w:p>
  </w:endnote>
  <w:endnote w:type="continuationSeparator" w:id="0">
    <w:p w14:paraId="2146C61D" w14:textId="77777777" w:rsidR="003D5897" w:rsidRDefault="003D58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charset w:val="00"/>
    <w:family w:val="auto"/>
    <w:pitch w:val="variable"/>
    <w:sig w:usb0="2000020F" w:usb1="00000003" w:usb2="00000000" w:usb3="00000000" w:csb0="00000197" w:csb1="00000000"/>
    <w:embedRegular r:id="rId1" w:fontKey="{02C35D09-6CC3-4444-B28D-DEF776C1CA85}"/>
    <w:embedBold r:id="rId2" w:fontKey="{F1CA0952-402D-48A6-9096-CF6FD4394070}"/>
  </w:font>
  <w:font w:name="Open Sans">
    <w:charset w:val="00"/>
    <w:family w:val="swiss"/>
    <w:pitch w:val="variable"/>
    <w:sig w:usb0="E00002EF" w:usb1="4000205B" w:usb2="00000028" w:usb3="00000000" w:csb0="0000019F" w:csb1="00000000"/>
    <w:embedRegular r:id="rId3" w:fontKey="{286FA391-A033-49C0-A0BC-6067A999140E}"/>
    <w:embedBold r:id="rId4" w:fontKey="{17625C37-4490-4214-8228-42F2E5871C71}"/>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43580" w14:textId="77777777" w:rsidR="00F11A9D" w:rsidRDefault="00000000">
    <w:pPr>
      <w:spacing w:line="20" w:lineRule="auto"/>
    </w:pPr>
    <w:r>
      <w:rPr>
        <w:color w:val="FFFFFF"/>
        <w:sz w:val="2"/>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F9B25" w14:textId="77777777" w:rsidR="00F11A9D" w:rsidRDefault="00000000">
    <w:pPr>
      <w:spacing w:line="20" w:lineRule="auto"/>
    </w:pPr>
    <w:r>
      <w:rPr>
        <w:color w:val="FFFFFF"/>
        <w:sz w:val="2"/>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79294" w14:textId="77777777" w:rsidR="003D5897" w:rsidRDefault="003D5897">
      <w:pPr>
        <w:spacing w:line="240" w:lineRule="auto"/>
      </w:pPr>
      <w:r>
        <w:separator/>
      </w:r>
    </w:p>
  </w:footnote>
  <w:footnote w:type="continuationSeparator" w:id="0">
    <w:p w14:paraId="4962D17B" w14:textId="77777777" w:rsidR="003D5897" w:rsidRDefault="003D58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B7C1A" w14:textId="77777777" w:rsidR="00F11A9D" w:rsidRDefault="00000000">
    <w:pPr>
      <w:spacing w:line="20" w:lineRule="auto"/>
    </w:pPr>
    <w:r>
      <w:rPr>
        <w:color w:val="FFFFFF"/>
        <w:sz w:val="2"/>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40C32" w14:textId="77777777" w:rsidR="00F11A9D" w:rsidRDefault="00000000">
    <w:pPr>
      <w:spacing w:line="20" w:lineRule="auto"/>
    </w:pPr>
    <w:r>
      <w:rPr>
        <w:color w:val="FFFFFF"/>
        <w:sz w:val="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86863D34">
      <w:start w:val="1"/>
      <w:numFmt w:val="bullet"/>
      <w:lvlText w:val=""/>
      <w:lvlJc w:val="left"/>
      <w:pPr>
        <w:ind w:left="720" w:hanging="360"/>
      </w:pPr>
      <w:rPr>
        <w:rFonts w:ascii="Symbol" w:hAnsi="Symbol"/>
      </w:rPr>
    </w:lvl>
    <w:lvl w:ilvl="1" w:tplc="50567E5C">
      <w:start w:val="1"/>
      <w:numFmt w:val="bullet"/>
      <w:lvlText w:val="o"/>
      <w:lvlJc w:val="left"/>
      <w:pPr>
        <w:tabs>
          <w:tab w:val="num" w:pos="1440"/>
        </w:tabs>
        <w:ind w:left="1440" w:hanging="360"/>
      </w:pPr>
      <w:rPr>
        <w:rFonts w:ascii="Courier New" w:hAnsi="Courier New"/>
      </w:rPr>
    </w:lvl>
    <w:lvl w:ilvl="2" w:tplc="2698F372">
      <w:start w:val="1"/>
      <w:numFmt w:val="bullet"/>
      <w:lvlText w:val=""/>
      <w:lvlJc w:val="left"/>
      <w:pPr>
        <w:tabs>
          <w:tab w:val="num" w:pos="2160"/>
        </w:tabs>
        <w:ind w:left="2160" w:hanging="360"/>
      </w:pPr>
      <w:rPr>
        <w:rFonts w:ascii="Wingdings" w:hAnsi="Wingdings"/>
      </w:rPr>
    </w:lvl>
    <w:lvl w:ilvl="3" w:tplc="165668B2">
      <w:start w:val="1"/>
      <w:numFmt w:val="bullet"/>
      <w:lvlText w:val=""/>
      <w:lvlJc w:val="left"/>
      <w:pPr>
        <w:tabs>
          <w:tab w:val="num" w:pos="2880"/>
        </w:tabs>
        <w:ind w:left="2880" w:hanging="360"/>
      </w:pPr>
      <w:rPr>
        <w:rFonts w:ascii="Symbol" w:hAnsi="Symbol"/>
      </w:rPr>
    </w:lvl>
    <w:lvl w:ilvl="4" w:tplc="0F94EE52">
      <w:start w:val="1"/>
      <w:numFmt w:val="bullet"/>
      <w:lvlText w:val="o"/>
      <w:lvlJc w:val="left"/>
      <w:pPr>
        <w:tabs>
          <w:tab w:val="num" w:pos="3600"/>
        </w:tabs>
        <w:ind w:left="3600" w:hanging="360"/>
      </w:pPr>
      <w:rPr>
        <w:rFonts w:ascii="Courier New" w:hAnsi="Courier New"/>
      </w:rPr>
    </w:lvl>
    <w:lvl w:ilvl="5" w:tplc="533A3A4E">
      <w:start w:val="1"/>
      <w:numFmt w:val="bullet"/>
      <w:lvlText w:val=""/>
      <w:lvlJc w:val="left"/>
      <w:pPr>
        <w:tabs>
          <w:tab w:val="num" w:pos="4320"/>
        </w:tabs>
        <w:ind w:left="4320" w:hanging="360"/>
      </w:pPr>
      <w:rPr>
        <w:rFonts w:ascii="Wingdings" w:hAnsi="Wingdings"/>
      </w:rPr>
    </w:lvl>
    <w:lvl w:ilvl="6" w:tplc="0DE2189A">
      <w:start w:val="1"/>
      <w:numFmt w:val="bullet"/>
      <w:lvlText w:val=""/>
      <w:lvlJc w:val="left"/>
      <w:pPr>
        <w:tabs>
          <w:tab w:val="num" w:pos="5040"/>
        </w:tabs>
        <w:ind w:left="5040" w:hanging="360"/>
      </w:pPr>
      <w:rPr>
        <w:rFonts w:ascii="Symbol" w:hAnsi="Symbol"/>
      </w:rPr>
    </w:lvl>
    <w:lvl w:ilvl="7" w:tplc="3690967E">
      <w:start w:val="1"/>
      <w:numFmt w:val="bullet"/>
      <w:lvlText w:val="o"/>
      <w:lvlJc w:val="left"/>
      <w:pPr>
        <w:tabs>
          <w:tab w:val="num" w:pos="5760"/>
        </w:tabs>
        <w:ind w:left="5760" w:hanging="360"/>
      </w:pPr>
      <w:rPr>
        <w:rFonts w:ascii="Courier New" w:hAnsi="Courier New"/>
      </w:rPr>
    </w:lvl>
    <w:lvl w:ilvl="8" w:tplc="D4102980">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B8F4EA30">
      <w:start w:val="1"/>
      <w:numFmt w:val="bullet"/>
      <w:lvlText w:val=""/>
      <w:lvlJc w:val="left"/>
      <w:pPr>
        <w:ind w:left="720" w:hanging="360"/>
      </w:pPr>
      <w:rPr>
        <w:rFonts w:ascii="Symbol" w:hAnsi="Symbol"/>
      </w:rPr>
    </w:lvl>
    <w:lvl w:ilvl="1" w:tplc="E3001BDC">
      <w:start w:val="1"/>
      <w:numFmt w:val="bullet"/>
      <w:lvlText w:val="o"/>
      <w:lvlJc w:val="left"/>
      <w:pPr>
        <w:tabs>
          <w:tab w:val="num" w:pos="1440"/>
        </w:tabs>
        <w:ind w:left="1440" w:hanging="360"/>
      </w:pPr>
      <w:rPr>
        <w:rFonts w:ascii="Courier New" w:hAnsi="Courier New"/>
      </w:rPr>
    </w:lvl>
    <w:lvl w:ilvl="2" w:tplc="0C3003B4">
      <w:start w:val="1"/>
      <w:numFmt w:val="bullet"/>
      <w:lvlText w:val=""/>
      <w:lvlJc w:val="left"/>
      <w:pPr>
        <w:tabs>
          <w:tab w:val="num" w:pos="2160"/>
        </w:tabs>
        <w:ind w:left="2160" w:hanging="360"/>
      </w:pPr>
      <w:rPr>
        <w:rFonts w:ascii="Wingdings" w:hAnsi="Wingdings"/>
      </w:rPr>
    </w:lvl>
    <w:lvl w:ilvl="3" w:tplc="6DCE0E22">
      <w:start w:val="1"/>
      <w:numFmt w:val="bullet"/>
      <w:lvlText w:val=""/>
      <w:lvlJc w:val="left"/>
      <w:pPr>
        <w:tabs>
          <w:tab w:val="num" w:pos="2880"/>
        </w:tabs>
        <w:ind w:left="2880" w:hanging="360"/>
      </w:pPr>
      <w:rPr>
        <w:rFonts w:ascii="Symbol" w:hAnsi="Symbol"/>
      </w:rPr>
    </w:lvl>
    <w:lvl w:ilvl="4" w:tplc="8A1481A2">
      <w:start w:val="1"/>
      <w:numFmt w:val="bullet"/>
      <w:lvlText w:val="o"/>
      <w:lvlJc w:val="left"/>
      <w:pPr>
        <w:tabs>
          <w:tab w:val="num" w:pos="3600"/>
        </w:tabs>
        <w:ind w:left="3600" w:hanging="360"/>
      </w:pPr>
      <w:rPr>
        <w:rFonts w:ascii="Courier New" w:hAnsi="Courier New"/>
      </w:rPr>
    </w:lvl>
    <w:lvl w:ilvl="5" w:tplc="9E802598">
      <w:start w:val="1"/>
      <w:numFmt w:val="bullet"/>
      <w:lvlText w:val=""/>
      <w:lvlJc w:val="left"/>
      <w:pPr>
        <w:tabs>
          <w:tab w:val="num" w:pos="4320"/>
        </w:tabs>
        <w:ind w:left="4320" w:hanging="360"/>
      </w:pPr>
      <w:rPr>
        <w:rFonts w:ascii="Wingdings" w:hAnsi="Wingdings"/>
      </w:rPr>
    </w:lvl>
    <w:lvl w:ilvl="6" w:tplc="BF7A5DAC">
      <w:start w:val="1"/>
      <w:numFmt w:val="bullet"/>
      <w:lvlText w:val=""/>
      <w:lvlJc w:val="left"/>
      <w:pPr>
        <w:tabs>
          <w:tab w:val="num" w:pos="5040"/>
        </w:tabs>
        <w:ind w:left="5040" w:hanging="360"/>
      </w:pPr>
      <w:rPr>
        <w:rFonts w:ascii="Symbol" w:hAnsi="Symbol"/>
      </w:rPr>
    </w:lvl>
    <w:lvl w:ilvl="7" w:tplc="29946652">
      <w:start w:val="1"/>
      <w:numFmt w:val="bullet"/>
      <w:lvlText w:val="o"/>
      <w:lvlJc w:val="left"/>
      <w:pPr>
        <w:tabs>
          <w:tab w:val="num" w:pos="5760"/>
        </w:tabs>
        <w:ind w:left="5760" w:hanging="360"/>
      </w:pPr>
      <w:rPr>
        <w:rFonts w:ascii="Courier New" w:hAnsi="Courier New"/>
      </w:rPr>
    </w:lvl>
    <w:lvl w:ilvl="8" w:tplc="CC1E2DE0">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380467DC">
      <w:start w:val="1"/>
      <w:numFmt w:val="bullet"/>
      <w:lvlText w:val=""/>
      <w:lvlJc w:val="left"/>
      <w:pPr>
        <w:ind w:left="720" w:hanging="360"/>
      </w:pPr>
      <w:rPr>
        <w:rFonts w:ascii="Symbol" w:hAnsi="Symbol"/>
      </w:rPr>
    </w:lvl>
    <w:lvl w:ilvl="1" w:tplc="D3ECA3F6">
      <w:start w:val="1"/>
      <w:numFmt w:val="bullet"/>
      <w:lvlText w:val="o"/>
      <w:lvlJc w:val="left"/>
      <w:pPr>
        <w:tabs>
          <w:tab w:val="num" w:pos="1440"/>
        </w:tabs>
        <w:ind w:left="1440" w:hanging="360"/>
      </w:pPr>
      <w:rPr>
        <w:rFonts w:ascii="Courier New" w:hAnsi="Courier New"/>
      </w:rPr>
    </w:lvl>
    <w:lvl w:ilvl="2" w:tplc="B19887B0">
      <w:start w:val="1"/>
      <w:numFmt w:val="bullet"/>
      <w:lvlText w:val=""/>
      <w:lvlJc w:val="left"/>
      <w:pPr>
        <w:tabs>
          <w:tab w:val="num" w:pos="2160"/>
        </w:tabs>
        <w:ind w:left="2160" w:hanging="360"/>
      </w:pPr>
      <w:rPr>
        <w:rFonts w:ascii="Wingdings" w:hAnsi="Wingdings"/>
      </w:rPr>
    </w:lvl>
    <w:lvl w:ilvl="3" w:tplc="FE90622C">
      <w:start w:val="1"/>
      <w:numFmt w:val="bullet"/>
      <w:lvlText w:val=""/>
      <w:lvlJc w:val="left"/>
      <w:pPr>
        <w:tabs>
          <w:tab w:val="num" w:pos="2880"/>
        </w:tabs>
        <w:ind w:left="2880" w:hanging="360"/>
      </w:pPr>
      <w:rPr>
        <w:rFonts w:ascii="Symbol" w:hAnsi="Symbol"/>
      </w:rPr>
    </w:lvl>
    <w:lvl w:ilvl="4" w:tplc="A24A6180">
      <w:start w:val="1"/>
      <w:numFmt w:val="bullet"/>
      <w:lvlText w:val="o"/>
      <w:lvlJc w:val="left"/>
      <w:pPr>
        <w:tabs>
          <w:tab w:val="num" w:pos="3600"/>
        </w:tabs>
        <w:ind w:left="3600" w:hanging="360"/>
      </w:pPr>
      <w:rPr>
        <w:rFonts w:ascii="Courier New" w:hAnsi="Courier New"/>
      </w:rPr>
    </w:lvl>
    <w:lvl w:ilvl="5" w:tplc="F8649D52">
      <w:start w:val="1"/>
      <w:numFmt w:val="bullet"/>
      <w:lvlText w:val=""/>
      <w:lvlJc w:val="left"/>
      <w:pPr>
        <w:tabs>
          <w:tab w:val="num" w:pos="4320"/>
        </w:tabs>
        <w:ind w:left="4320" w:hanging="360"/>
      </w:pPr>
      <w:rPr>
        <w:rFonts w:ascii="Wingdings" w:hAnsi="Wingdings"/>
      </w:rPr>
    </w:lvl>
    <w:lvl w:ilvl="6" w:tplc="CF2C5534">
      <w:start w:val="1"/>
      <w:numFmt w:val="bullet"/>
      <w:lvlText w:val=""/>
      <w:lvlJc w:val="left"/>
      <w:pPr>
        <w:tabs>
          <w:tab w:val="num" w:pos="5040"/>
        </w:tabs>
        <w:ind w:left="5040" w:hanging="360"/>
      </w:pPr>
      <w:rPr>
        <w:rFonts w:ascii="Symbol" w:hAnsi="Symbol"/>
      </w:rPr>
    </w:lvl>
    <w:lvl w:ilvl="7" w:tplc="152452DC">
      <w:start w:val="1"/>
      <w:numFmt w:val="bullet"/>
      <w:lvlText w:val="o"/>
      <w:lvlJc w:val="left"/>
      <w:pPr>
        <w:tabs>
          <w:tab w:val="num" w:pos="5760"/>
        </w:tabs>
        <w:ind w:left="5760" w:hanging="360"/>
      </w:pPr>
      <w:rPr>
        <w:rFonts w:ascii="Courier New" w:hAnsi="Courier New"/>
      </w:rPr>
    </w:lvl>
    <w:lvl w:ilvl="8" w:tplc="326CE476">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3140DC3E">
      <w:start w:val="1"/>
      <w:numFmt w:val="bullet"/>
      <w:lvlText w:val=""/>
      <w:lvlJc w:val="left"/>
      <w:pPr>
        <w:ind w:left="720" w:hanging="360"/>
      </w:pPr>
      <w:rPr>
        <w:rFonts w:ascii="Symbol" w:hAnsi="Symbol"/>
      </w:rPr>
    </w:lvl>
    <w:lvl w:ilvl="1" w:tplc="CC383666">
      <w:start w:val="1"/>
      <w:numFmt w:val="bullet"/>
      <w:lvlText w:val="o"/>
      <w:lvlJc w:val="left"/>
      <w:pPr>
        <w:tabs>
          <w:tab w:val="num" w:pos="1440"/>
        </w:tabs>
        <w:ind w:left="1440" w:hanging="360"/>
      </w:pPr>
      <w:rPr>
        <w:rFonts w:ascii="Courier New" w:hAnsi="Courier New"/>
      </w:rPr>
    </w:lvl>
    <w:lvl w:ilvl="2" w:tplc="36886A7E">
      <w:start w:val="1"/>
      <w:numFmt w:val="bullet"/>
      <w:lvlText w:val=""/>
      <w:lvlJc w:val="left"/>
      <w:pPr>
        <w:tabs>
          <w:tab w:val="num" w:pos="2160"/>
        </w:tabs>
        <w:ind w:left="2160" w:hanging="360"/>
      </w:pPr>
      <w:rPr>
        <w:rFonts w:ascii="Wingdings" w:hAnsi="Wingdings"/>
      </w:rPr>
    </w:lvl>
    <w:lvl w:ilvl="3" w:tplc="E7982E76">
      <w:start w:val="1"/>
      <w:numFmt w:val="bullet"/>
      <w:lvlText w:val=""/>
      <w:lvlJc w:val="left"/>
      <w:pPr>
        <w:tabs>
          <w:tab w:val="num" w:pos="2880"/>
        </w:tabs>
        <w:ind w:left="2880" w:hanging="360"/>
      </w:pPr>
      <w:rPr>
        <w:rFonts w:ascii="Symbol" w:hAnsi="Symbol"/>
      </w:rPr>
    </w:lvl>
    <w:lvl w:ilvl="4" w:tplc="AAF85D0E">
      <w:start w:val="1"/>
      <w:numFmt w:val="bullet"/>
      <w:lvlText w:val="o"/>
      <w:lvlJc w:val="left"/>
      <w:pPr>
        <w:tabs>
          <w:tab w:val="num" w:pos="3600"/>
        </w:tabs>
        <w:ind w:left="3600" w:hanging="360"/>
      </w:pPr>
      <w:rPr>
        <w:rFonts w:ascii="Courier New" w:hAnsi="Courier New"/>
      </w:rPr>
    </w:lvl>
    <w:lvl w:ilvl="5" w:tplc="3ABCB2AE">
      <w:start w:val="1"/>
      <w:numFmt w:val="bullet"/>
      <w:lvlText w:val=""/>
      <w:lvlJc w:val="left"/>
      <w:pPr>
        <w:tabs>
          <w:tab w:val="num" w:pos="4320"/>
        </w:tabs>
        <w:ind w:left="4320" w:hanging="360"/>
      </w:pPr>
      <w:rPr>
        <w:rFonts w:ascii="Wingdings" w:hAnsi="Wingdings"/>
      </w:rPr>
    </w:lvl>
    <w:lvl w:ilvl="6" w:tplc="6EDC500C">
      <w:start w:val="1"/>
      <w:numFmt w:val="bullet"/>
      <w:lvlText w:val=""/>
      <w:lvlJc w:val="left"/>
      <w:pPr>
        <w:tabs>
          <w:tab w:val="num" w:pos="5040"/>
        </w:tabs>
        <w:ind w:left="5040" w:hanging="360"/>
      </w:pPr>
      <w:rPr>
        <w:rFonts w:ascii="Symbol" w:hAnsi="Symbol"/>
      </w:rPr>
    </w:lvl>
    <w:lvl w:ilvl="7" w:tplc="71040CAC">
      <w:start w:val="1"/>
      <w:numFmt w:val="bullet"/>
      <w:lvlText w:val="o"/>
      <w:lvlJc w:val="left"/>
      <w:pPr>
        <w:tabs>
          <w:tab w:val="num" w:pos="5760"/>
        </w:tabs>
        <w:ind w:left="5760" w:hanging="360"/>
      </w:pPr>
      <w:rPr>
        <w:rFonts w:ascii="Courier New" w:hAnsi="Courier New"/>
      </w:rPr>
    </w:lvl>
    <w:lvl w:ilvl="8" w:tplc="5D1EC93C">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D53A8FD2">
      <w:start w:val="1"/>
      <w:numFmt w:val="bullet"/>
      <w:lvlText w:val=""/>
      <w:lvlJc w:val="left"/>
      <w:pPr>
        <w:ind w:left="720" w:hanging="360"/>
      </w:pPr>
      <w:rPr>
        <w:rFonts w:ascii="Symbol" w:hAnsi="Symbol"/>
      </w:rPr>
    </w:lvl>
    <w:lvl w:ilvl="1" w:tplc="05E6C1B0">
      <w:start w:val="1"/>
      <w:numFmt w:val="bullet"/>
      <w:lvlText w:val="o"/>
      <w:lvlJc w:val="left"/>
      <w:pPr>
        <w:tabs>
          <w:tab w:val="num" w:pos="1440"/>
        </w:tabs>
        <w:ind w:left="1440" w:hanging="360"/>
      </w:pPr>
      <w:rPr>
        <w:rFonts w:ascii="Courier New" w:hAnsi="Courier New"/>
      </w:rPr>
    </w:lvl>
    <w:lvl w:ilvl="2" w:tplc="FA02BC82">
      <w:start w:val="1"/>
      <w:numFmt w:val="bullet"/>
      <w:lvlText w:val=""/>
      <w:lvlJc w:val="left"/>
      <w:pPr>
        <w:tabs>
          <w:tab w:val="num" w:pos="2160"/>
        </w:tabs>
        <w:ind w:left="2160" w:hanging="360"/>
      </w:pPr>
      <w:rPr>
        <w:rFonts w:ascii="Wingdings" w:hAnsi="Wingdings"/>
      </w:rPr>
    </w:lvl>
    <w:lvl w:ilvl="3" w:tplc="4496B728">
      <w:start w:val="1"/>
      <w:numFmt w:val="bullet"/>
      <w:lvlText w:val=""/>
      <w:lvlJc w:val="left"/>
      <w:pPr>
        <w:tabs>
          <w:tab w:val="num" w:pos="2880"/>
        </w:tabs>
        <w:ind w:left="2880" w:hanging="360"/>
      </w:pPr>
      <w:rPr>
        <w:rFonts w:ascii="Symbol" w:hAnsi="Symbol"/>
      </w:rPr>
    </w:lvl>
    <w:lvl w:ilvl="4" w:tplc="0BDE80FE">
      <w:start w:val="1"/>
      <w:numFmt w:val="bullet"/>
      <w:lvlText w:val="o"/>
      <w:lvlJc w:val="left"/>
      <w:pPr>
        <w:tabs>
          <w:tab w:val="num" w:pos="3600"/>
        </w:tabs>
        <w:ind w:left="3600" w:hanging="360"/>
      </w:pPr>
      <w:rPr>
        <w:rFonts w:ascii="Courier New" w:hAnsi="Courier New"/>
      </w:rPr>
    </w:lvl>
    <w:lvl w:ilvl="5" w:tplc="2DE0666E">
      <w:start w:val="1"/>
      <w:numFmt w:val="bullet"/>
      <w:lvlText w:val=""/>
      <w:lvlJc w:val="left"/>
      <w:pPr>
        <w:tabs>
          <w:tab w:val="num" w:pos="4320"/>
        </w:tabs>
        <w:ind w:left="4320" w:hanging="360"/>
      </w:pPr>
      <w:rPr>
        <w:rFonts w:ascii="Wingdings" w:hAnsi="Wingdings"/>
      </w:rPr>
    </w:lvl>
    <w:lvl w:ilvl="6" w:tplc="FDAE8210">
      <w:start w:val="1"/>
      <w:numFmt w:val="bullet"/>
      <w:lvlText w:val=""/>
      <w:lvlJc w:val="left"/>
      <w:pPr>
        <w:tabs>
          <w:tab w:val="num" w:pos="5040"/>
        </w:tabs>
        <w:ind w:left="5040" w:hanging="360"/>
      </w:pPr>
      <w:rPr>
        <w:rFonts w:ascii="Symbol" w:hAnsi="Symbol"/>
      </w:rPr>
    </w:lvl>
    <w:lvl w:ilvl="7" w:tplc="40D6A474">
      <w:start w:val="1"/>
      <w:numFmt w:val="bullet"/>
      <w:lvlText w:val="o"/>
      <w:lvlJc w:val="left"/>
      <w:pPr>
        <w:tabs>
          <w:tab w:val="num" w:pos="5760"/>
        </w:tabs>
        <w:ind w:left="5760" w:hanging="360"/>
      </w:pPr>
      <w:rPr>
        <w:rFonts w:ascii="Courier New" w:hAnsi="Courier New"/>
      </w:rPr>
    </w:lvl>
    <w:lvl w:ilvl="8" w:tplc="78C0DA92">
      <w:start w:val="1"/>
      <w:numFmt w:val="bullet"/>
      <w:lvlText w:val=""/>
      <w:lvlJc w:val="left"/>
      <w:pPr>
        <w:tabs>
          <w:tab w:val="num" w:pos="6480"/>
        </w:tabs>
        <w:ind w:left="6480" w:hanging="360"/>
      </w:pPr>
      <w:rPr>
        <w:rFonts w:ascii="Wingdings" w:hAnsi="Wingdings"/>
      </w:rPr>
    </w:lvl>
  </w:abstractNum>
  <w:num w:numId="1" w16cid:durableId="1918706900">
    <w:abstractNumId w:val="0"/>
  </w:num>
  <w:num w:numId="2" w16cid:durableId="2011256186">
    <w:abstractNumId w:val="1"/>
  </w:num>
  <w:num w:numId="3" w16cid:durableId="807550085">
    <w:abstractNumId w:val="2"/>
  </w:num>
  <w:num w:numId="4" w16cid:durableId="113865155">
    <w:abstractNumId w:val="3"/>
  </w:num>
  <w:num w:numId="5" w16cid:durableId="6984320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TrueTypeFont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1A9D"/>
    <w:rsid w:val="000F5552"/>
    <w:rsid w:val="002577E3"/>
    <w:rsid w:val="003D5897"/>
    <w:rsid w:val="005349FA"/>
    <w:rsid w:val="00575475"/>
    <w:rsid w:val="008E01FA"/>
    <w:rsid w:val="009F4D40"/>
    <w:rsid w:val="00A70240"/>
    <w:rsid w:val="00A763AE"/>
    <w:rsid w:val="00B3549B"/>
    <w:rsid w:val="00B469AD"/>
    <w:rsid w:val="00B74E0D"/>
    <w:rsid w:val="00C271B8"/>
    <w:rsid w:val="00C30706"/>
    <w:rsid w:val="00CD0E9E"/>
    <w:rsid w:val="00E622F5"/>
    <w:rsid w:val="00F11A9D"/>
    <w:rsid w:val="00F676D0"/>
    <w:rsid w:val="00FA0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B14DC"/>
  <w15:docId w15:val="{FCAA7334-208C-439E-977C-F6BB772A6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ocumentfontsize">
    <w:name w:val="document_fontsize"/>
    <w:basedOn w:val="Normal"/>
    <w:rPr>
      <w:sz w:val="20"/>
      <w:szCs w:val="20"/>
    </w:rPr>
  </w:style>
  <w:style w:type="paragraph" w:customStyle="1" w:styleId="documenttopSection">
    <w:name w:val="document_topSection"/>
    <w:basedOn w:val="Normal"/>
    <w:pPr>
      <w:pBdr>
        <w:bottom w:val="single" w:sz="8" w:space="0" w:color="0C6BA1"/>
      </w:pBdr>
    </w:pPr>
  </w:style>
  <w:style w:type="paragraph" w:customStyle="1" w:styleId="div">
    <w:name w:val="div"/>
    <w:basedOn w:val="Normal"/>
  </w:style>
  <w:style w:type="character" w:customStyle="1" w:styleId="documentcntcSecparagraph">
    <w:name w:val="document_cntcSec_paragraph"/>
    <w:basedOn w:val="DefaultParagraphFont"/>
  </w:style>
  <w:style w:type="paragraph" w:customStyle="1" w:styleId="documentaddress">
    <w:name w:val="document_address"/>
    <w:basedOn w:val="Normal"/>
    <w:pPr>
      <w:pBdr>
        <w:left w:val="none" w:sz="0" w:space="30" w:color="auto"/>
        <w:right w:val="none" w:sz="0" w:space="30" w:color="auto"/>
      </w:pBdr>
    </w:pPr>
    <w:rPr>
      <w:sz w:val="20"/>
      <w:szCs w:val="20"/>
    </w:rPr>
  </w:style>
  <w:style w:type="character" w:customStyle="1" w:styleId="documentaddressspan">
    <w:name w:val="document_address_span"/>
    <w:basedOn w:val="DefaultParagraphFont"/>
  </w:style>
  <w:style w:type="paragraph" w:customStyle="1" w:styleId="documentcntcSecparagraphParagraph">
    <w:name w:val="document_cntcSec_paragraph Paragraph"/>
    <w:basedOn w:val="Normal"/>
    <w:pPr>
      <w:pBdr>
        <w:top w:val="none" w:sz="0" w:space="30" w:color="auto"/>
      </w:pBdr>
    </w:pPr>
  </w:style>
  <w:style w:type="table" w:customStyle="1" w:styleId="contactsectiontable">
    <w:name w:val="contactsectiontable"/>
    <w:basedOn w:val="TableNormal"/>
    <w:tblPr/>
  </w:style>
  <w:style w:type="paragraph" w:customStyle="1" w:styleId="documentparentContainersection">
    <w:name w:val="document_parentContainer_section"/>
    <w:basedOn w:val="Normal"/>
    <w:pPr>
      <w:pBdr>
        <w:top w:val="none" w:sz="0" w:space="8" w:color="auto"/>
      </w:pBdr>
    </w:pPr>
  </w:style>
  <w:style w:type="paragraph" w:customStyle="1" w:styleId="documentparentContainerfirstparagraph">
    <w:name w:val="document_parentContainer_firstparagraph"/>
    <w:basedOn w:val="Normal"/>
  </w:style>
  <w:style w:type="paragraph" w:customStyle="1" w:styleId="documentname">
    <w:name w:val="document_name"/>
    <w:basedOn w:val="Normal"/>
    <w:pPr>
      <w:spacing w:line="600" w:lineRule="atLeast"/>
    </w:pPr>
    <w:rPr>
      <w:rFonts w:ascii="Montserrat" w:eastAsia="Montserrat" w:hAnsi="Montserrat" w:cs="Montserrat"/>
      <w:caps/>
      <w:color w:val="000000"/>
      <w:spacing w:val="40"/>
      <w:sz w:val="48"/>
      <w:szCs w:val="48"/>
    </w:rPr>
  </w:style>
  <w:style w:type="character" w:customStyle="1" w:styleId="span">
    <w:name w:val="span"/>
    <w:basedOn w:val="DefaultParagraphFont"/>
    <w:rPr>
      <w:bdr w:val="none" w:sz="0" w:space="0" w:color="auto"/>
      <w:vertAlign w:val="baseline"/>
    </w:rPr>
  </w:style>
  <w:style w:type="paragraph" w:customStyle="1" w:styleId="documentparentContainernameSecsection">
    <w:name w:val="document_parentContainer_nameSec + section"/>
    <w:basedOn w:val="Normal"/>
  </w:style>
  <w:style w:type="character" w:customStyle="1" w:styleId="documentheading">
    <w:name w:val="document_heading"/>
    <w:basedOn w:val="DefaultParagraphFont"/>
  </w:style>
  <w:style w:type="paragraph" w:customStyle="1" w:styleId="documentsectiontitle">
    <w:name w:val="document_sectiontitle"/>
    <w:basedOn w:val="Normal"/>
    <w:pPr>
      <w:spacing w:line="220" w:lineRule="atLeast"/>
    </w:pPr>
    <w:rPr>
      <w:rFonts w:ascii="Montserrat" w:eastAsia="Montserrat" w:hAnsi="Montserrat" w:cs="Montserrat"/>
      <w:b/>
      <w:bCs/>
      <w:caps/>
      <w:color w:val="000000"/>
      <w:sz w:val="20"/>
      <w:szCs w:val="20"/>
    </w:rPr>
  </w:style>
  <w:style w:type="paragraph" w:customStyle="1" w:styleId="documentheadingParagraph">
    <w:name w:val="document_heading Paragraph"/>
    <w:basedOn w:val="Normal"/>
    <w:pPr>
      <w:pBdr>
        <w:right w:val="none" w:sz="0" w:space="2" w:color="auto"/>
      </w:pBdr>
    </w:pPr>
  </w:style>
  <w:style w:type="character" w:customStyle="1" w:styleId="parentContainersectiontablesectionbody">
    <w:name w:val="parentContainer_sectiontable_sectionbody"/>
    <w:basedOn w:val="DefaultParagraphFont"/>
    <w:rPr>
      <w:bdr w:val="none" w:sz="0" w:space="0" w:color="auto"/>
    </w:rPr>
  </w:style>
  <w:style w:type="paragraph" w:customStyle="1" w:styleId="documentparentContainersinglecolumn">
    <w:name w:val="document_parentContainer_singlecolumn"/>
    <w:basedOn w:val="Normal"/>
  </w:style>
  <w:style w:type="paragraph" w:customStyle="1" w:styleId="p">
    <w:name w:val="p"/>
    <w:basedOn w:val="Normal"/>
  </w:style>
  <w:style w:type="table" w:customStyle="1" w:styleId="parentContainersectiontable">
    <w:name w:val="parentContainer_sectiontable"/>
    <w:basedOn w:val="TableNormal"/>
    <w:tblPr/>
  </w:style>
  <w:style w:type="paragraph" w:customStyle="1" w:styleId="secspacing">
    <w:name w:val="secspacing"/>
    <w:basedOn w:val="Normal"/>
    <w:pPr>
      <w:spacing w:line="500" w:lineRule="atLeast"/>
    </w:pPr>
    <w:rPr>
      <w:sz w:val="50"/>
      <w:szCs w:val="50"/>
    </w:rPr>
  </w:style>
  <w:style w:type="paragraph" w:customStyle="1" w:styleId="hiltParaWrapper">
    <w:name w:val="hiltParaWrapper"/>
    <w:basedOn w:val="Normal"/>
  </w:style>
  <w:style w:type="character" w:customStyle="1" w:styleId="documentskillpaddedline">
    <w:name w:val="document_skill_paddedline"/>
    <w:basedOn w:val="DefaultParagraphFont"/>
  </w:style>
  <w:style w:type="paragraph" w:customStyle="1" w:styleId="documentullinth-child1">
    <w:name w:val="document_ul_li_nth-child(1)"/>
    <w:basedOn w:val="Normal"/>
  </w:style>
  <w:style w:type="paragraph" w:customStyle="1" w:styleId="divdocumentulli">
    <w:name w:val="div_document_ul_li"/>
    <w:basedOn w:val="Normal"/>
  </w:style>
  <w:style w:type="paragraph" w:customStyle="1" w:styleId="documentskillpaddedlineParagraph">
    <w:name w:val="document_skill_paddedline Paragraph"/>
    <w:basedOn w:val="Normal"/>
    <w:pPr>
      <w:pBdr>
        <w:right w:val="none" w:sz="0" w:space="2" w:color="auto"/>
      </w:pBdr>
      <w:textAlignment w:val="top"/>
    </w:pPr>
  </w:style>
  <w:style w:type="character" w:customStyle="1" w:styleId="documentskillpaddedlinenth-last-child1">
    <w:name w:val="document_skill_paddedline_nth-last-child(1)"/>
    <w:basedOn w:val="DefaultParagraphFont"/>
  </w:style>
  <w:style w:type="paragraph" w:customStyle="1" w:styleId="documentskillpaddedlinenth-last-child1Paragraph">
    <w:name w:val="document_skill_paddedline_nth-last-child(1) Paragraph"/>
    <w:basedOn w:val="Normal"/>
  </w:style>
  <w:style w:type="table" w:customStyle="1" w:styleId="documentskill">
    <w:name w:val="document_skill"/>
    <w:basedOn w:val="TableNormal"/>
    <w:tblPr/>
  </w:style>
  <w:style w:type="paragraph" w:customStyle="1" w:styleId="documentdispBlk">
    <w:name w:val="document_dispBlk"/>
    <w:basedOn w:val="Normal"/>
  </w:style>
  <w:style w:type="character" w:customStyle="1" w:styleId="documenttxtBold">
    <w:name w:val="document_txtBold"/>
    <w:basedOn w:val="DefaultParagraphFont"/>
    <w:rPr>
      <w:b/>
      <w:bCs/>
    </w:rPr>
  </w:style>
  <w:style w:type="paragraph" w:customStyle="1" w:styleId="documentparagraph">
    <w:name w:val="document_paragraph"/>
    <w:basedOn w:val="Normal"/>
    <w:pPr>
      <w:pBdr>
        <w:top w:val="none" w:sz="0" w:space="15" w:color="auto"/>
      </w:pBdr>
    </w:pPr>
  </w:style>
  <w:style w:type="character" w:styleId="Hyperlink">
    <w:name w:val="Hyperlink"/>
    <w:basedOn w:val="DefaultParagraphFont"/>
    <w:uiPriority w:val="99"/>
    <w:unhideWhenUsed/>
    <w:rsid w:val="00B469AD"/>
    <w:rPr>
      <w:color w:val="0000FF" w:themeColor="hyperlink"/>
      <w:u w:val="single"/>
    </w:rPr>
  </w:style>
  <w:style w:type="character" w:styleId="UnresolvedMention">
    <w:name w:val="Unresolved Mention"/>
    <w:basedOn w:val="DefaultParagraphFont"/>
    <w:uiPriority w:val="99"/>
    <w:semiHidden/>
    <w:unhideWhenUsed/>
    <w:rsid w:val="00B469AD"/>
    <w:rPr>
      <w:color w:val="605E5C"/>
      <w:shd w:val="clear" w:color="auto" w:fill="E1DFDD"/>
    </w:rPr>
  </w:style>
  <w:style w:type="character" w:styleId="FollowedHyperlink">
    <w:name w:val="FollowedHyperlink"/>
    <w:basedOn w:val="DefaultParagraphFont"/>
    <w:uiPriority w:val="99"/>
    <w:semiHidden/>
    <w:unhideWhenUsed/>
    <w:rsid w:val="00B469A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igma.com/file/XIFStCaTBs5NG7316R34xh/Help!-APP?type=design&amp;node-id=0%3A1&amp;mode=design&amp;t=0wooxs9LrKTRFLoW-1"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anielanderson.site/project.php" TargetMode="External"/><Relationship Id="rId4" Type="http://schemas.openxmlformats.org/officeDocument/2006/relationships/webSettings" Target="webSettings.xml"/><Relationship Id="rId9" Type="http://schemas.openxmlformats.org/officeDocument/2006/relationships/hyperlink" Target="https://danielanderson.site" TargetMode="External"/><Relationship Id="rId14"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557</Words>
  <Characters>3178</Characters>
  <Application>Microsoft Office Word</Application>
  <DocSecurity>0</DocSecurity>
  <Lines>26</Lines>
  <Paragraphs>7</Paragraphs>
  <ScaleCrop>false</ScaleCrop>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Daniel Anderson</dc:title>
  <cp:lastModifiedBy>Daniel C. Anderson</cp:lastModifiedBy>
  <cp:revision>10</cp:revision>
  <dcterms:created xsi:type="dcterms:W3CDTF">2023-05-09T17:54:00Z</dcterms:created>
  <dcterms:modified xsi:type="dcterms:W3CDTF">2024-01-09T22:21:00Z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f7727958-74b5-454c-b394-4c33e2611a1d</vt:lpwstr>
  </property>
  <property fmtid="{D5CDD505-2E9C-101B-9397-08002B2CF9AE}" pid="3" name="x1ye=0">
    <vt:lpwstr>+EgAAB+LCAAAAAAABAAcmrWWrEAURT+IALcQGmvcoclwd+frH/PCIZiGqlvn7M0CwTiGpjhUYGhGgGAcpRiKh0hSwGCYhFjKWORe7PH4EWhPhRu7NsazZeUN27ZFVAQFhab7MJ4kZuh+cho65rjqJr7DKQL0QRTREhyrah0xfyqMmncCqcVDYS2GWknuxBj76KeGs7m6RWKUH+gB4Xzc36LvrI+qI+FSH0wsyYK5RhFXrC1xPR9pdKRoyGKkRzV</vt:lpwstr>
  </property>
  <property fmtid="{D5CDD505-2E9C-101B-9397-08002B2CF9AE}" pid="4" name="x1ye=1">
    <vt:lpwstr>HpNRX6M2twwNdG9527Dxlt9rUZ5vmTjxVgdvvfFqZL2LCs5xF1E+k1B2Zd8DPsQFpCX+oVpigfkpyAYvseoiawYGnz8AJX7poGX9UTAJMXYweUCK2eHiWYqhD67DwvZvVZ1l1YUZ8vaxHf/x9T0hx81wc0LholuITyCsuztNjDUrYHlLEEjolNOA6wIEZDvWXncdNNg6cLT+wQsaWlMsmPJRzLMZP45ryV04KvZAqOJYUlEg0rNOKSNzWiIRzA2</vt:lpwstr>
  </property>
  <property fmtid="{D5CDD505-2E9C-101B-9397-08002B2CF9AE}" pid="5" name="x1ye=10">
    <vt:lpwstr>pC3WoLKmLIxVWZhVUgSVkGxIfz4BpBAhU++TsU8qVzDZOGPEHSjtjkv/coEJ57wB1oWcbcTfWvEcYfHGpkY8y0RdqdsYPcRU+OwXKA951hg2msW+USxRvc2zW3esA2pDlR675O/yHxbmEZ7zR2H6Ax7WqwJ03wUw4+z0jr4Y4X+lBwpvolfOeuT+W8KlKA+Flgdx9dONkiqY0btyWyVArTBqiDQIcgA6ipHCq5SiYpNaiZF3w56Sn3qp5FY1V+6</vt:lpwstr>
  </property>
  <property fmtid="{D5CDD505-2E9C-101B-9397-08002B2CF9AE}" pid="6" name="x1ye=11">
    <vt:lpwstr>SYaSzZsA1GkqolJHUWoO5Afek/MXa354vdo6nqgWeooF7d9RieDaWLipjzX50piGkl+y7FTagKBHnbUrmAei5ZWrnkJDXmC7Gy1qbtdhicgBzEehL0TxT1Rgv2qBs3p4eRN9wMhrzDRUVbMnSK6JJUBLMLSFMi2xAbca9vA9R92eDYKG7rpGvJ2S9+jgULn7q1Ip9MpgV3CbjXyp/veogGMyy2rhIlP3baRlzhmX+zEGyyeKX60CHiSt0lVuYs0</vt:lpwstr>
  </property>
  <property fmtid="{D5CDD505-2E9C-101B-9397-08002B2CF9AE}" pid="7" name="x1ye=12">
    <vt:lpwstr>EGpS34WHMNLta5OFEMDeXbSKPUs3+WQePuwmzXbqnJjq/2qcOKrawPx1dErEKMJAAg4VWj4nV8Ki+yi6ZDF9MBNiKiWZWiTjVB6AEdq0qMNVqMGMk3p+qkuD7ExT2i2YdGrAgpZqGNxfCL07NalL4riKxXQRJjRJ8i4v0/oApkjsOLeq123RbcYxd7w943cfJQ8WciNe85YUQ6EFVRrSmK8sCpjhpil5cNTN/1iwl4yOItdCXhNbgzLOph7qaQu</vt:lpwstr>
  </property>
  <property fmtid="{D5CDD505-2E9C-101B-9397-08002B2CF9AE}" pid="8" name="x1ye=13">
    <vt:lpwstr>kw7x7ctokBE2QqcedL19BwWY1vYVuBSY3ncoOFu3tq6Xq7TOSzDmYbV0AjaosvgnFtaISO1XDbZ53L0m9GsdZ/T2IPQPqRZqWZteQznlJ3IefszWUOfu0z2V913OBHbpDlFF3W3gdRsAq9PXtWG/jky7t/aiFg8ADfDxYDrG/RiSJxyQuCEA18q/qSbdpLFkk3baUW8TN1E7BbOJ2dOWecMFVaRAzTr91I0cuVkPq+nqbmlhwrLoCHc+pcSy3AH</vt:lpwstr>
  </property>
  <property fmtid="{D5CDD505-2E9C-101B-9397-08002B2CF9AE}" pid="9" name="x1ye=14">
    <vt:lpwstr>k167ofgXAOuLTELWTTnpMe37/ovKk4cEoqFPvdX2mPb5l+9s7hfoF+UXO/iSNT31A24DS1UGp/MuHbMDAOpSQwIZEc2wJ9vfROtnW1CaphiZ8OQnL5c5bhCykgkPEk7fxu2ybT0qwDuq9D7aRlRQ1Ui1TJjBjeNddGyD29NqT0iAPIaAi7AELPsV9zXSZKBBOhmdCMxRagG8MSJMG00ny8rzPoj0EFBaSthFuFpPClJ82s91XxuhcqC6+zs+W5r</vt:lpwstr>
  </property>
  <property fmtid="{D5CDD505-2E9C-101B-9397-08002B2CF9AE}" pid="10" name="x1ye=15">
    <vt:lpwstr>mq3CurkbCEYxqS3gmOe1kckTMFOCnjN91+RwcpL2NDIbnOpkra3CwFJLFJ1laUYXaT3PU+qxRAmtSWNvBwddY02O/vuo5sft8G4+ToVasUZrEXRPfcpHJs+xtEbzE9cEYffXKdtbSa/rzYEMDe4abFJCSDKCLC1h/ZwCL/EA2Zayo2AeecJ8cHQ1n3ZyBjq6jZqRbfnWJfcmBz1o4/yM6boWlD4ZwkR4/kjndCxhqC0nXSVRtOxIOWtDqei0jyL</vt:lpwstr>
  </property>
  <property fmtid="{D5CDD505-2E9C-101B-9397-08002B2CF9AE}" pid="11" name="x1ye=16">
    <vt:lpwstr>5nXQVQqMSyXK4J9JqA6TBYLtRlhOhaV7d1vB3RP0u+P+UYtLx4iZfPSytRaHuUCcJsDjsDuWhwlPkyva+juvEpu/cMn/QkBe89jKx68Xh2c4QBDi8h5fBlcaRju88BIWR06HYENGqtZ4CqLYiJ8jfgW75e1dKD6IkkHbZgyxzzuCBudVHTZRDejTLGfKzrbKw64F/9OD+DJXqv32+9ipWxvLqPcBWzQIG6pBxhUqNMN1XJM5eQ81rdEH+cyyGm1</vt:lpwstr>
  </property>
  <property fmtid="{D5CDD505-2E9C-101B-9397-08002B2CF9AE}" pid="12" name="x1ye=17">
    <vt:lpwstr>I8Lxp3dzlf6iO6PkMwpWDRPb3qp/9gLE7mlZUwbs20zyNluDRmKy6YRQhFWqbaEDBjmUEBcVXM7JRvZiz1Hbfk2cmuNXLVeMqQm3qUKAP/4U/gM6kSFCJMVIN9LgEMTw2fFX/hNHxuvo5U3qM03z3wYEIKKNEV+oBeenn9oajfybL+IqVATIvN9ioK/rPCITbquwNZrfUutIZn2bN945mMD3QpWt2u+IRQ7XgTIpP7F58et4LCBPpFEJKaBos2o</vt:lpwstr>
  </property>
  <property fmtid="{D5CDD505-2E9C-101B-9397-08002B2CF9AE}" pid="13" name="x1ye=18">
    <vt:lpwstr>gWYtrsAOMfEhT97Tafgjmg9fmYA3xpx0Er8MomCePcRSR1+mjB0U5FZV+hn3b5KguElaVussH5mIM++9oD4KfZngZsGOInwrqNPd1vbB7EXZrsNzwKOkIEiGauz8CgidoH0zx/I3H4LK4HNgNhFTauzQNsfKY6syd/ed2PnDr4wbuSY8Di/iZ2aet9q3kN5uEn6t1rsrwrSBG+Er11D2POwXrgL/0izlWEja75wsdVZiVQI+VDrXGnmc1vCxwO5</vt:lpwstr>
  </property>
  <property fmtid="{D5CDD505-2E9C-101B-9397-08002B2CF9AE}" pid="14" name="x1ye=19">
    <vt:lpwstr>eCcilWge6Ufl0svNuKYLGnFtxCbiTDxBcMjqbFJlbua3T5cSK+/aAQfxmHh/arkKXYFPzmmGHMCqu+es3sUBEkMtpG6WbRG/BAZecUM09dsmi9WHFrpbTgxWDo0vHq+JWOYOMvT7/IedzpoH1OutuArlC/lF1vX0eLynhz0txXpQ5gPQrTpcPbW3JFwoQbcz7Ru0lspZECoaiGv5LV/C2eyyBoVKfBdteYBPLu9+WfZCdUMYghRZkDXS03xxgev</vt:lpwstr>
  </property>
  <property fmtid="{D5CDD505-2E9C-101B-9397-08002B2CF9AE}" pid="15" name="x1ye=2">
    <vt:lpwstr>AK6z7SD7YPNOfCgrOClndNVFMzvlQcLkNafXBBlTtCik5Iq03pTZUHuD8fqIOJ4AdGHm3+ZOCnbEqJWaneMcQHlmS2Vxw8Uxa0eFyfg6SIUFZxJjOTpSG4UmxZ3Z0ZlXq995yb79FRPXpqITmMSjlm7Ybo5ClCpJXkS1D8uorDOlgKyxCC7fkw+UsyoOVX+BrlpjC0Rxw/IVDewfKkQJ3NVZ3FcTx8r6eTkMW2WJhWGe2DaOLd6eb7OAKqDHfY3</vt:lpwstr>
  </property>
  <property fmtid="{D5CDD505-2E9C-101B-9397-08002B2CF9AE}" pid="16" name="x1ye=20">
    <vt:lpwstr>EDddsRZ/piD5/F4muUoYs65k0d9SBKlSrZnaxMDXvEbC8/Erp3CzsZzWo/UY2Ahx1EbkXV+sF1h2lYtHt4J+0ot1UQxqHjElPr5FKEJcqIP2Id4ibY5w4dwoTuxyInW0UkUeHRqcisXfD3jv/k8GKnwaMDuU8cyPc2Ct+YUu6ryILjpzz4VXIiM5nNqLUg7Edzhu8gtO2b0FYtZKuIokAA7z6j3p7UpZ1ZOSlAV3Yhx0p0UYkicurEEm3O9QL5k</vt:lpwstr>
  </property>
  <property fmtid="{D5CDD505-2E9C-101B-9397-08002B2CF9AE}" pid="17" name="x1ye=21">
    <vt:lpwstr>aZBC59Vej2JbDROFXgfKkFl4TW5TEnuxnVFHdlw19pDAiWOuRw22Qzj7rh/ohhUuXFBmKPSrzxzKlGTWweQ58fZkzbnhEqG4z7QDym24MQDnxzOuOD1EK16/0vctPRFdnozyVADsEzELuWyRE4jjgQFdwNALHF6VPoR46YgEP7/uloZHBLpgao6Tme263LX1htotGb4HbBTAdSG1nP2yN8dDnRLVvzur1QjOfhga5W8n8lX89vesdyhTbAzqXBs</vt:lpwstr>
  </property>
  <property fmtid="{D5CDD505-2E9C-101B-9397-08002B2CF9AE}" pid="18" name="x1ye=22">
    <vt:lpwstr>p81NIqHYxcmgYgdEHsCkyKBnUQcOJ/X6owT5Z+xLE1fg6cjmZZ2RvlEnMd6c9aU7c9E8uy1D9SFD2EJBUCK+WW9H4DGjgFRi2kLTbLF++LW38x26it6ub57+kxWiO4UBAiNyoZJ6WJFoeVm6k16SelOcFkKtIedzW4269fCgZzvXiQaZ0ldaHhuLyZXLbtAOIHej1GPMAfs3CGGogXmq3QjLM9PP22SkQggLg787AGElv7fPId8xsssrOwzbKXd</vt:lpwstr>
  </property>
  <property fmtid="{D5CDD505-2E9C-101B-9397-08002B2CF9AE}" pid="19" name="x1ye=23">
    <vt:lpwstr>SxVrmqldeVP/Ln6Eu2J18N2NE8IpmWZZchCjpC1lgBKa02zsp6j+s9Dgfrjs6Aj6Rj2om5HYTZYbVXoZHb+rBbsjlCq5DyiGtE6BgJMm+132+ymDCBA2epvtWThVgi2+wPEwyNfL0ta0mpMfa6PWa2aSFGzn9yJzaFeG4XWY1pRl6TCwgtEN/kuDPph2vlWGHASiQgf9Z9/xYcfjD+ggqEIfyDfmLYgTfcRjaJbbnZqJb9QHMhC90JQqM9crNea</vt:lpwstr>
  </property>
  <property fmtid="{D5CDD505-2E9C-101B-9397-08002B2CF9AE}" pid="20" name="x1ye=24">
    <vt:lpwstr>02TM01I73cHsrRocwPQYLm7SYv6Kcs1cd+4T7Vkq4BbcLe+ij/jCffO5ueLwVnSi4+9tTkP24yXt6obxQueDiUW+wmV1NX01qO9yoIxZ3MlW5cBWJftzVrHJOogxd18ffzCxjoeDZQepuH66X2T0B7EOzSrOiQK9t5sZ9oFuutTmUpeHPE9VdyBVoIf0YklvHHs7cfCLYijooOtc4pAEYNkzEQGrD8xM9Uq/qZ1N2uwggDMKLLzSrL355Dx6AVc</vt:lpwstr>
  </property>
  <property fmtid="{D5CDD505-2E9C-101B-9397-08002B2CF9AE}" pid="21" name="x1ye=25">
    <vt:lpwstr>3uYQXYEH1J9BCLyFv4WgUg5sLR6O52YrO8E2E5XNF4zecARFoeQigDGHLXSahYuOO+YoWQVPp6nwFtZUDJmJqMd4t7rZGB+006ES25ofLMRLDDBn4btAyds45DBqF7F4e3U4kT/LkTGKzfaKsM9a7EGnkbLFoqpPT7XU2m0I7/Vgbl3ZjAqvhp+F/tEWf2ZGdCF43RDQh4fIOfiCMBqSB0oE8lpqkkpsvU4G9LavBYzZIUsjjgz6p1YUkEuI1ES</vt:lpwstr>
  </property>
  <property fmtid="{D5CDD505-2E9C-101B-9397-08002B2CF9AE}" pid="22" name="x1ye=26">
    <vt:lpwstr>sJLDkDv9nOiq/wcEVfeWsyy8B4yax/uK2xgo85WmNBCJ/4XqDRWhWEZkbTW76jEz913Ye8Ask8iQ3yXd3QGQBhxdC1J4LPVloTW6/fGIXslBVuyBkb1a6iRRTZ5diZ1YAdtd/XQ12DmHaWIV81Yn1kN1NgZSJ5KYNME00/U3TgHZ2/q4XMhJD4/WW5vtMylC96CwTLuRWdWwp5oBgksdXyhPSjImHC1+kcjdEKPrgaR6ApX0gU9vIvEZq2IYf9s</vt:lpwstr>
  </property>
  <property fmtid="{D5CDD505-2E9C-101B-9397-08002B2CF9AE}" pid="23" name="x1ye=27">
    <vt:lpwstr>o+QyHLxy5d81nDsVal+/fzmi5EpfXZNM3Q+vvfz7kbk6FcWGdFkiP1LXribf7/3/ZO+rD37ct3bhxquKuiSJu7H1GWHgXHoiOSBZjVhlkePiKhWdzUiBSl0cct7xdCZup8a+VKm90fZ2MYHn+kH7/Hxzu3xCqrqfILAZA/ereXYcbIw7JccNodePkq/dbGMUjFl/lYdXnx+KnkOj6R/frD3Fvea2xCQSeQbsNVOvYwPilYgoyUEyPEIKBnbgld9</vt:lpwstr>
  </property>
  <property fmtid="{D5CDD505-2E9C-101B-9397-08002B2CF9AE}" pid="24" name="x1ye=28">
    <vt:lpwstr>xepoy6atmpEJ3mECKEsSkRqrG0FgG5NpJANBwD23sS9POurPGFeM0h2M4kHkY5xiItq/mpLRmQVl5TePLAKH79zTA7ikfHQQErktp0PxH/S2KbPtQVqhpWSCzH14+W/4uVp9sguOHKnYvehofYaWWUEeIDWzwsUlzkFk6LZMN4H2jVG6yYBYnq955z9fsisNVJxKsuun17T2dEAOuerEH5FL4z556AWAvwO05S9z+9KqW1t4f11I240sEA0Tw0c</vt:lpwstr>
  </property>
  <property fmtid="{D5CDD505-2E9C-101B-9397-08002B2CF9AE}" pid="25" name="x1ye=29">
    <vt:lpwstr>vXppVSV7WObJ7Ik0bH9sXlDmb6Gm1dgiRvgnlBCbmzS9+hZBOUbABh2pXxB3LLSmtNgLU+OGafHTcIy+0nGSqrXmDsJJL58wyWI6UOU7wF5lN3mv6B5WL2v75fJ+dFYX/yuX1rFqC0w48wlMY8bh7q1HxSQs2hjYo3c1+6RQpr1cHMNhEuQVzexBL60JpLJhvV6Hp4uKGOe0GHOBX4wXzjZDDz+eB5LU42DQ5VVkQyNMuhSePhJm4n9U1zEjO6f</vt:lpwstr>
  </property>
  <property fmtid="{D5CDD505-2E9C-101B-9397-08002B2CF9AE}" pid="26" name="x1ye=3">
    <vt:lpwstr>xTvkgQALRhhwVdSMqRJnrJ82jFAO1NtR3WRaDE5F4dWGW5mbow66nQ0koLdAUhe2n2GQVeYNh+sFkWgM/nrubt+2T6mjTmmYWZfcnkYI2cvilSpn2UitspbXjsGhp3NJyIHkCA0X0rJdw6aOOx75bPJnx0lfj1A3E9VLxTOw9BBIVRuw4xAMiGG8i46vYY2Jsqa9561/xyJP88AJIXq+YA36kO+UDCB3jzcAO0JPd+TyYU6b/vB5MQ6YPBx82vP</vt:lpwstr>
  </property>
  <property fmtid="{D5CDD505-2E9C-101B-9397-08002B2CF9AE}" pid="27" name="x1ye=30">
    <vt:lpwstr>gPbXZPN7MDNn1vuMJVPEy/l4qz7Y8HJt8cxqLJbHAnWj/dn+61V2RP0ScjAMPib5Lszh9eeldczQB3ZuTFUDVyhqaG/sB7BNx8ggpYHR916xqYWthk5owPvInPzeDAqYRAOWxsKmDJ8Ot1Ok/Bd7Q35SMLt+IBeBjvV8TFKZcav6ae0YVWHdfykY+mBvFWjCWj2taT4YbqoPGhqQjqkkpUDAbtndSnq8H1WU135lDJhBz/51owzPIBm4Lv7RZgD</vt:lpwstr>
  </property>
  <property fmtid="{D5CDD505-2E9C-101B-9397-08002B2CF9AE}" pid="28" name="x1ye=31">
    <vt:lpwstr>9UiFAzpBRRXExRgVnJD4usn5lNXtMB0DaGtyzTUCOKRo7I/ui9oIfTyjxTsjQe5aRBFpfLuR8k/JwEPMPVZf199qJ/BlbUhFWB/2ldRV/S6AgnAHC8WD7zvQ4qPFi7wXRmI/0o98aHnjGRBU+2q6WuwPWIxYIYxr+QIHfRchhSBaAz2nphm76EZg4AUYw2FISFoZCHJSIu1YG7iD/jeJysU0kq8fL7VAxZgKkPD/aur9CSqLN7rPmOvzWup3Xxb</vt:lpwstr>
  </property>
  <property fmtid="{D5CDD505-2E9C-101B-9397-08002B2CF9AE}" pid="29" name="x1ye=32">
    <vt:lpwstr>SCiemF5QHW9SJYBNNdTC4LYpw1pEIBQxKGH8Cwv+pQKeT4rzwl5l8P3Pa92wuo9zZJKKr7csQ0qxlOOoRfMM+rg3+FrdyLSuipz2KV2FTKgNZEIzrP/CroKwqOT1+DfP5o/7ugnBNlyuFhCCB7Um/WRdcVPK/DBJH4hLQJjlUYZNASiP9u27anwX4vXbpUEaeZ5JiS/dyKPkwx7JDyR4yTse2O2sIZv84IKlvuUROSklZMyKKG25fulVrHRWS8X</vt:lpwstr>
  </property>
  <property fmtid="{D5CDD505-2E9C-101B-9397-08002B2CF9AE}" pid="30" name="x1ye=33">
    <vt:lpwstr>gg37gTCkEURTmXJixmztUWjXu5Zsj+iPn7MwxxO8DE02n0XWfMitbgHNscKuajGeXpEkc8+bH/eFGLomHPAslM3dVSbSHnjIscekgZBh8SYafRMeluL0Ybrss3bbLxufmgnORzd/MduW0RnUTPq/s+5utTurvZrvZA4WlIHV72vkpvid542G4SUjnkYkgbyxa2qJp8i6Eup238726pfcD7ZsisQyFXx8DHuLebTGUyL9YuaRo94YXC64lndMEW8</vt:lpwstr>
  </property>
  <property fmtid="{D5CDD505-2E9C-101B-9397-08002B2CF9AE}" pid="31" name="x1ye=34">
    <vt:lpwstr>LX5ancogwQiG0floJC29Qzy0qEq8EhA5wERPQIPajCgSV5+yQwgNXArfX18MpoMm9XysYjH25K9KTOIE5wzt2WBktVmt4CNulCL0UzAapzM426q5j7dfNMxZTTdzdI+Kyi0zlgnPOBNezDFX0ahTMjh0jsOAPz6gVVhFw4Rx5/HAMEYTVzW+Gyvy2OOiU/9CPu4VxY6F3gWbE/xSEiUdT1H4Jork9Gwtf5rooScOVbUBmyfAt4MFGh59zM0RZpN</vt:lpwstr>
  </property>
  <property fmtid="{D5CDD505-2E9C-101B-9397-08002B2CF9AE}" pid="32" name="x1ye=35">
    <vt:lpwstr>K7ZOjZa7hw2QomHipoqZWDmbDI8eI1jrSq9pg/LDq7c2KYUZJBs+MagdeD6KTIkE2oZKsFIoKFaO4Apc0nINCzWY/q9B3cnulkMNYGeuIg98IKdqyZMHLRY7AhEaUaX7rgcYUBrtPSd+atumRd9hvcFzmpw/Xea+TVSbQBSsL/xaxB9Upyo4Ru/KndWZpUHNA5cr/oYji8RTBDceeIODHKPnwDjlQJ0VabcU/3+soRq6Dmxm8ckQQ8RQRvc9pis</vt:lpwstr>
  </property>
  <property fmtid="{D5CDD505-2E9C-101B-9397-08002B2CF9AE}" pid="33" name="x1ye=36">
    <vt:lpwstr>AqGV5DQ/sCXez0mKDdIG36SLpecxNqORV04+HXeVcBH4EZ6856V60dvAedHjxK90iCMl3rUdbE/+EVf/1cQnyQIn9y3d0kUS6798RamftYdugqnFcpYczJnfq3L689mD2+KHbpnrljAjNobzYXZ0F5spG9Gn/TSOrnDKg805SGvVVrA0O4eZ9FS85xS9TiHV261v3fDMnAHqvnLURZHC/NPfc6sEUL8p/L2FxZmlCk9h+zW6D/mNaAHZ8r39RPI</vt:lpwstr>
  </property>
  <property fmtid="{D5CDD505-2E9C-101B-9397-08002B2CF9AE}" pid="34" name="x1ye=37">
    <vt:lpwstr>IB65Xd9xXdVFLegAsCPAUUt9SeieUQ7WPqGsAGCMARUze4Ry1g1vtQOxqg4NGrKoCGxx58UZmq+TST3FFGEMXPonC7oLqb6ZtIfe9bZqCKtZQf6w5mrBb6IObgdJVHmPr5WW5vhNNVK4oitfppYtArnk8vMh/zxicja5L5XEGgZ9aG34/aBUd0v3uOookaM85jESmjnJEXP8SC/AllN0FP14dWHlqxF/EkeAqx5D2vNCyYCgTyVEJsQIA24muh8</vt:lpwstr>
  </property>
  <property fmtid="{D5CDD505-2E9C-101B-9397-08002B2CF9AE}" pid="35" name="x1ye=38">
    <vt:lpwstr>KplglSACauZJAZKex2ZUr+ojtTeYLf5+MLKs9tWOIsOpvnsyZ/ubf3q6mKBZZPOli2mBQOA/VZt+pF0qC3dDW13S+KsrAgoU0UF2FpmuIja+mHpn10FgCcs6mpb3EzmrStu13Kpcr4eWXpOo+sRsGJlXoix1b49ITwLYIgXj0YuOWi45GMYua3vtE9QdvUnic/pyV4g1winZ9vncLUAfKNZ29mDY1AaujYcaGrgUYAfPUDAO8G9VvAwSE6RSQGk</vt:lpwstr>
  </property>
  <property fmtid="{D5CDD505-2E9C-101B-9397-08002B2CF9AE}" pid="36" name="x1ye=39">
    <vt:lpwstr>3tvtPh8lGCLDyQnJZbiYNjUFPD8DL9LJhwd6D69iFJ4IGb2wUXFJvu8pRXCCz3aWDsXfeTlkPdceq9wcY2tJERPmnJwQ/cfT8a3r4smClRVyN6eN/Nl9MYyVQuaQMA8BQJeLY5INyHVgwkNBjbLxrEKsA/aJ7uPM2aXX/XozLoiftzCdUxepUig15tgz4bzLIwDEY3PcwlN2PmrL/hRHKhuzAXAl+ldrsngDxcaq3ltYLcFVJio08SWVkZuj3et</vt:lpwstr>
  </property>
  <property fmtid="{D5CDD505-2E9C-101B-9397-08002B2CF9AE}" pid="37" name="x1ye=4">
    <vt:lpwstr>s/wyU46mekOyRrP9AsqSfieOCBPbHsoPDV184jqiRXy5AJnYB5yZksu1oIz0R/WVP6babi7zRyaycrBQaShPwK4rIYWm+YeQ7jF4++kaRv9tg7V8Bx/kmnr8xWIg1jl8jm3kJ1+6f2KRc/tBp40A+aXrkV5dst+4zvq9Kq57RsBAenxBFKwUB3tMSKkQk322UDFm8OCRmCsS+FOZmYuPuRIwRTb/NKXljaNlii+cLAgojiS/lXFwD5OOe/kgyfO</vt:lpwstr>
  </property>
  <property fmtid="{D5CDD505-2E9C-101B-9397-08002B2CF9AE}" pid="38" name="x1ye=40">
    <vt:lpwstr>zbKhuPZSt0dYsIVLzM6me4jnQyTXEyiuC06+WjyyhLNxsuzvdOk8jGHrUuoGDfMYO7hcxUCrvD5iJud3rMHUdWKJBfhVv4CorN3IuXcrfCDshfip5pWdmK3xWlYTkAVbayyBoWZ88UAQU14Gcie7Bt/7Ifp4RmA2K68dkox6hjsT2zLqsOkzgBNgXErgC0WyF6wbWHRnGa8n97QMIrcz0YWnmNEN9vFUJjSLDlzUZlL1xzCmqJV4FIR1PTPVET6</vt:lpwstr>
  </property>
  <property fmtid="{D5CDD505-2E9C-101B-9397-08002B2CF9AE}" pid="39" name="x1ye=41">
    <vt:lpwstr>P3Sw72DN/OAwA247Vn7Wkrgl2FhweQYMYDq0n23YFiIIeOfLVpFY4ITam3PI1cAn31oflf8KAfU7+azzsiRzetsGF98syj7XkC1/76egQAHnjmT7Nmty/xBcJUVkrs+hk70cyPujk9ns9zBpxq9tAtVXYBr97YznFEUHv495e+hAe3FrTlelZEeoqaoMdXbjVDjwdmQtF4uN6yTx0UiP2JG8AeZKZSvlhSF0SigEMC5fC0uizVfCblLAnvNdSkH</vt:lpwstr>
  </property>
  <property fmtid="{D5CDD505-2E9C-101B-9397-08002B2CF9AE}" pid="40" name="x1ye=42">
    <vt:lpwstr>Gv5H4+NrIz1+Gols6+d+Yq8jiunCJyXmsPhfPzllV4+ZiywZNsIApt6VlMFxt3BhENyVqpyIZ8BwJpSZtE+e/P2JbfYcszebS6JvImjKBq/1WARy1sJod91GKLmZDyDvr62hA+GsSU8qShFca8XFpnF1t/+dzjAcnwvvbmrejfS9sC8SPlpXwvyVfPTk6nRUpbAdlPNC3ghvg2wgQ5UlRhEk6jwYHR/cGNbtTqusuGq51EoHb72Kle7bZg0fbgE</vt:lpwstr>
  </property>
  <property fmtid="{D5CDD505-2E9C-101B-9397-08002B2CF9AE}" pid="41" name="x1ye=43">
    <vt:lpwstr>x6ETathRX2vH8Yc1YCQLEDDxJvX2dtG56tAVbnqswaMhPioixa72DCYRHeT0oC3KEiB7lnQPFtKY7dPVI/ZpAkmjmv8uPJ9iiLIpXhneqJOqfyPlWb14A3NXeDVvfWtlOjfghG18lkCM1Ye2KyBJ/Os2eK1C9llrRvePTv8OhAooIq6VJg0SpFfHw7kOBtkCbjpHwZ/zdO+O0bFEeQwsrdOMcPQHCDTPcJYoo52ju94L2nS/AqA1tnG45Ogz8ug</vt:lpwstr>
  </property>
  <property fmtid="{D5CDD505-2E9C-101B-9397-08002B2CF9AE}" pid="42" name="x1ye=44">
    <vt:lpwstr>rbHOYiPLlRhMjec4sOnxTR1dLG3fkr8LH0vfY0n1iz8NYefOk8Se0aSni4ugb6bqWHd5BDvla3/rbR8UdeoU+MM8Z6tWsnzH33I0dnoesZjcaG8GJjOQmbX5UUU8/NKjym+cs/BKFlm1D+kXv5A3CkWJUp/o7XNxe7Es0UZJG4u762soOShNSWIQ+XkdvpoMz69YDch3+57Ih3zPAV554/tvJ1PM583+3lMR6cCHt5Rkq2uKgX8p9SuNvYLufRT</vt:lpwstr>
  </property>
  <property fmtid="{D5CDD505-2E9C-101B-9397-08002B2CF9AE}" pid="43" name="x1ye=45">
    <vt:lpwstr>TKyUAmpBBNPGJXhmZNClfOhT8gPwU4+dDJvRR/ezVz0Jr4E68UHvqFpUs3UUniXbNBdJ9VkRV9aSc7zCQUNOmDebMWlyeVmnBhGNFTEiOdVZ5uU/8U/Xbt9IYRiUhk0Li/qu3aYym436oHVgutd3Koosu7EygpOG+2JlEEtc1EH2qj9RRBdotpxx+i+n740vkm2uJ082FGTcMe5L9b202nHHEOqjtWbRpQx3IA2FUrYn05K0TCJvfvPYsuXvFbK</vt:lpwstr>
  </property>
  <property fmtid="{D5CDD505-2E9C-101B-9397-08002B2CF9AE}" pid="44" name="x1ye=46">
    <vt:lpwstr>tHyFBAHfIh1oC2SBBXwN7SI7P9LAGDuRT5cpYjLEQAaDCLG0TSV09cqU5gongcX//OZWgtWuFs0zv87iesb4OEqLBdvknjtSSQV9QLEQSI6XogGfqPwViW3RzKtYc9a8zmWsp9/g1IEbEsrMRB4fCsBd1fnkWe33ui86NlrX6IxuOSQkul3TQGKZ5q4TY0sgNZ7LqVvs2LXXEfec6Hi/rGL3EoCJeN7zoyUaRqr01huiRXc8HZElJvFvQWzo3z6</vt:lpwstr>
  </property>
  <property fmtid="{D5CDD505-2E9C-101B-9397-08002B2CF9AE}" pid="45" name="x1ye=47">
    <vt:lpwstr>Nje/UQK+ebo3jtgr2e2lQ/zHUhdLH1QHz9eT/TBSpsnXrg/iN8pUcI4jPw9XXGBbpQvb9hbK9vjjbGaNMa2btSVSUwTCWg/mRJVC9A2GnxWoeVpxJX/btzH8sGoQTw5XX/fjIExQhD7vt0H4Yws9aY+naJxtlFqc5SATbxlv8w1tiNCkzTIH6AB7UUhw99NSoEWsSTj5dr2DpaBFIhw9RDAoR+zebWu8Pd2BMhZGjnEx5qzp/vwm0IooUrFuPqj</vt:lpwstr>
  </property>
  <property fmtid="{D5CDD505-2E9C-101B-9397-08002B2CF9AE}" pid="46" name="x1ye=48">
    <vt:lpwstr>MO2KzwPEi8+IAPRkV+0Xh+wHS3j+9/PJKqvdqrIRP+x+4GBDAU1WBY2OjBUH0+qnhhNVbZrSneshVeNa+EEdKUnTFl6rB/hfxKxXGihzk8P3OCVzDaNfWoI4NuaZW5dnhjWTGHZ6vDSYoHEzb90lziaa4g4p49hh5AbKKnJXORcchEsZxw17On6MlTlfD+OzthMGwEAnGsZlQgB+ncA8e/w0sOXFub3XgQvVGct+vBI/mdmueePdwql3HtFxaqE</vt:lpwstr>
  </property>
  <property fmtid="{D5CDD505-2E9C-101B-9397-08002B2CF9AE}" pid="47" name="x1ye=49">
    <vt:lpwstr>tDdNSXpM3xebpXdHWD+je5kidYjqZiBmIqqapDa8Pf2ZvwP0OV56rG8gA7O4xkc1rPOeUT/iwe7hLvr1NMNVD7KNSWjnYIKEGmDtP9K0N4kIzvDiT4HN4DuYq3eyEsdo8vn82ij1DXgF0DshVmATIeL15A2L1lEi+xHSeYbSTSfsrT5FP+a7ZoOnrSR9YxoiZJV8nq8Ynh2sV0g8kTlRKC/l2LBRqQgCyzjhfeSs012aUsbA90sTvrz8FecRCIQ</vt:lpwstr>
  </property>
  <property fmtid="{D5CDD505-2E9C-101B-9397-08002B2CF9AE}" pid="48" name="x1ye=5">
    <vt:lpwstr>iNyJEBCzkpLuoZ7XVe6D16wbG4IQx/GEpHmXfxh6LSsygxcHZus/8wuJBZ6Uph2omPKfj4diRwqTcAFT8Ms9goBYvNfreTCthFe5savBFP997qZfTaQH/l3vFnKp2N49L+qzhZVBP6fBdypxE5DMWUge+2MS7j/uY3iR9lsb87U8g77F6bvs/uJwg4Um1cBmsCMHibgrtNzT2C4IXtsWMFT3osuDl1QSIRVXq9WuzKgthkh2Nfiw/FZQpFcBHXH</vt:lpwstr>
  </property>
  <property fmtid="{D5CDD505-2E9C-101B-9397-08002B2CF9AE}" pid="49" name="x1ye=50">
    <vt:lpwstr>rF4dNAUt83ITlkNV2kJCHKq+FaKAnSD/5c+hu5Hslmjp69rsvNsIA3vjLfd6WOcvIzeQ7kl31sprdB+N8xWx7Tk9ZFZdsAdMNPFKB1+/Fm81XPVAXaPuJeDM8/E7T7tgPFKBzHbpL5D8MG25ah8edHpW00o5JYI2C4wF55OmfV6K7RtU2uYyonmxuVCQ7oC210Rwk+lZfh+NM43Abl+io4YqlAyAHD52MDpbaZtLjaYQVdK855lj9rAfubQO51r</vt:lpwstr>
  </property>
  <property fmtid="{D5CDD505-2E9C-101B-9397-08002B2CF9AE}" pid="50" name="x1ye=51">
    <vt:lpwstr>HiejGabfi/f5/awiFWpfkyjSAasIsF+acisCxKnheYQJDuPLOkOFwKl4tRwVSciWYVO0h3tbaeksiARmHkAtMGd8V8pc6PVjluMwS4Tq+gKkshADuaVJp8TciRjD1/oBZHJCBc3HtDgM5F5BrUGOpxkpbzgawIiXqKauX9wCvNON0/fMh+scI1VakgqinRPbkJff0vcb9rhy4uNWzGcVgUco8nOTDlfwD1kd3AF0MntabzdHlOKIPZpkTiQe+Tv</vt:lpwstr>
  </property>
  <property fmtid="{D5CDD505-2E9C-101B-9397-08002B2CF9AE}" pid="51" name="x1ye=52">
    <vt:lpwstr>HWcJ9Jl6j3W/8uaKe1LYk3G+GtgPSL/eZTN8VS5mAB3Zyj1RGVUDOIBO6KWa6GPwhQL16t8LgCQ/GcnCHOj0SZ8wHggnnhxEZJU4o/Em5gzjuQPqj6bz3s4eVaG/HkB4bfebU3TzHvb4zpjW37tCQ18vfOeYEEKdmFBI4UaXIORqBD+LjLml92K9BKsh4Ia2GDktiL3N1u7Bsh1UyEIbkiRPr3c/j8raj0bdU0dXF/bV2Z9wamzUvbmsMxegdyg</vt:lpwstr>
  </property>
  <property fmtid="{D5CDD505-2E9C-101B-9397-08002B2CF9AE}" pid="52" name="x1ye=53">
    <vt:lpwstr>Po8ak2vJXtqTfZSjlT+l4VRF9KOehAVtmHKIrasuV24kTcXCUliBA/7cVre9BkjAmfPZu+lM5UEYuzUzux1O+e6+kWkTQdpbl3v3FvgCsQB3vT+qqW+kZK0yV62AuoONb8krOLMHqkukWVQJJjTR5bahSuk8WC4WNjSAPKFDcO7q8NDAQc8KilMr4uCkPq9NzECUklE32AddvenZ9cr5iit4UWKM0HhyeSbWPxAK2ZsTd3oGF/R4I09pWgQ44UC</vt:lpwstr>
  </property>
  <property fmtid="{D5CDD505-2E9C-101B-9397-08002B2CF9AE}" pid="53" name="x1ye=54">
    <vt:lpwstr>Ga5JcTuMuNmEJ+cvywW1AivilHwiNS+pxuMslvJzzxnCGrqIHofhMPIoMdqd6JZ8jQDYdV/FqU9cWWgcHc4fm9tJJiOmngEsScYCcq/d2H7TrLi7ugWJiZ784JbUEGLRblCML+BvBtNSOYjITAwEMPBh8S7pIO7iKvzRPTFs600i/8/kR9Ods8ffq/l2GnI4/bCLJzG+EfvOPbxJkwZLvnXtAh4HnRf4bKBqBMovgRxFcMtPYDs8voHGi3PmIWW</vt:lpwstr>
  </property>
  <property fmtid="{D5CDD505-2E9C-101B-9397-08002B2CF9AE}" pid="54" name="x1ye=55">
    <vt:lpwstr>B/JMX3pqlX3w0Na95vaF+5DuX7wYCCOQk5QgM35ZAYeGymuetrEJwl7AzDETxPiEJD5vQ9EYIvC4HiLdJ+/S+IuiWv7ZQbWh8uZV+/XNvZNtbap9LHdTn+zM5TWRPRrmwb4Q6WXDbQcebubSmOlpKq45rpP1wggUpQpd1AwE5Xf8929bFghV5aPD7eaSE1fABGqUs5NIRQDKSHmxSoV1Z2sKUu65uhX+f9XxM3+VSRjCeGDxwt3qqK4BlIX/cyC</vt:lpwstr>
  </property>
  <property fmtid="{D5CDD505-2E9C-101B-9397-08002B2CF9AE}" pid="55" name="x1ye=56">
    <vt:lpwstr>EqgICfVZ3M0YSFtG9rxpuXPh18Wz8CQtFa82AQi5MUy6ndTQ/ob52+huEt91dW8Y2G2mbQKPioOuIyl90ZUfXSqNPCpU31l2IPayEuWNtHr3FBQ5tofKx3v4Wq07AqTMguXPhWBX7QlKUEeMwnW6PU8jtxjB4rP3vjHcgGln1N8Xrry4BnGldHAa6OhXAn44GLN5a/oAuzPdT1kTUvsZFt1NQ/VTJCIXjNyR49cMPrDpqBe5OfTHYZel/qKPr5d</vt:lpwstr>
  </property>
  <property fmtid="{D5CDD505-2E9C-101B-9397-08002B2CF9AE}" pid="56" name="x1ye=57">
    <vt:lpwstr>2tWPIAYB4S7hB2Icb/M0sA56viNr5nOLTJep1e/Zp4Zad+OwhoolICNHtHT/tOmDzAjuCeXB/hclWXWr72uT6LAAA4Om+GNq3OVJe92ikXgsJiEh1BrBJtlI7m5ZipMffGEsHc33s8nGvUionBmfIhjsuyer+fJSzBzsbVN6jnKQXaru0GbFlz9Jxm9ucUZcSGjMWM6uc2son5LT/ZY9Jrtz+u0vig7MpPZJQY+xqaRU0Z0fVlr9T8SvVUwOGMp</vt:lpwstr>
  </property>
  <property fmtid="{D5CDD505-2E9C-101B-9397-08002B2CF9AE}" pid="57" name="x1ye=58">
    <vt:lpwstr>7Qmq3s2s6r9UP7IAaaz0PfeJaY++aZW95+I3qTcxEt8hchioaGozj87VPj1KXEik80Qn+ft9TMYXMWMQET9UFhNOGjwUWUC8/OI4TDMMLgNwTG0rd+lDjWW9yoBGhKaDvDXu6Dnf3jg3bYGPPltMzeFG1lyOKxn9/OHOgOiltJF3AsfgNH6VSrwPG4ukq8+kXXZKWupzSs4ttSuxH+1iJoID1VsRrp5jAQzG2RHh5MfLxVGPxmW1zWmnIHRLvqb</vt:lpwstr>
  </property>
  <property fmtid="{D5CDD505-2E9C-101B-9397-08002B2CF9AE}" pid="58" name="x1ye=59">
    <vt:lpwstr>4K//TcDcGVU5adpmSi6M5lBmY0wwrFcXPOpAdgyFW8xfyfVPSmy8EHJSBg1Q5UzXJfDfjKsXZHuqxu/yodhzEWZuhEqgoiAEQbOruVJBHJHAKTkpFWWXf8aFMg4CsSBdg1GY/Txx9HFMsYRknnftZP/nW1guZdZuFCYVcWmYjtz5/5Ec3HyBkGzq8JptegdcBmgZ+eMlu7ICGnnoYDUTSePG46loHBmAp2xip7WohSkopo+MNKIKnw1Xd5OzP77</vt:lpwstr>
  </property>
  <property fmtid="{D5CDD505-2E9C-101B-9397-08002B2CF9AE}" pid="59" name="x1ye=6">
    <vt:lpwstr>pQm8nXyYFehJosfNRFA/CGLhPmffToYstJHHOlvbOXSfcIS+xbDgHMaqFGkhHoM/h7Z/Xj6MFdHVN2uK6S5tEjY9YNTUcY5OcDndLtEzHCrN+j3sylIvAjPqFF1XlzUX4ThX4x4nNNqd/YMFvnabcenOuEW/pZaLeXWC51fulG9YIPBxZ6/wpnL8iBVDCwNZFoPX6JjcG/5vsYNoMQFop39VCotahOwUnv28RZXL6xi64ahqRAT0WbIG8TgbuWO</vt:lpwstr>
  </property>
  <property fmtid="{D5CDD505-2E9C-101B-9397-08002B2CF9AE}" pid="60" name="x1ye=60">
    <vt:lpwstr>gPcU2+/vMloHDoyysAZ5lF84YMLhc3VK9T2jT6dNGYXXtXFyuuNd4Bxstv12PPbpcQlb4uMNdmncxLwmiWqgPu7+GF9LBSL85ozh/D1HdrAYbotTO5+q9tNXbRofIggz1wN6leA30jaRy1aiM5t49RZJj64LY/eaLyHoTM5H2SaHM3eWXu1/zIEUGyHX10+feiMJr6im0qWK6FqUxPieLQtJld0C/yzGdI4Cc6acKmO6qNX77yusDIZstFVRHyH</vt:lpwstr>
  </property>
  <property fmtid="{D5CDD505-2E9C-101B-9397-08002B2CF9AE}" pid="61" name="x1ye=61">
    <vt:lpwstr>d8Jhu5570ZyKoKaFI5a6d4YB+HUby7hOgsKB+IqQyS0j63RquVtrXgKXkoSk0bpMRBYStyEgmA5JRLuVL26dPqeUcZD3qNYpM3L9AHSR4KD8vxA7RT2Wv6r5uepC4rdpnAnSJ1mkoDBzRyHdBZMWj8dPl5DoS0dFDHvL1AsynSTMUWuTcNazBMtbbTOC8lRjPlDxBgAiAXWRadTC+qTgYagn0qqI/u67pvUQDf7rCvi517cYV7LnplSzMbFJnME</vt:lpwstr>
  </property>
  <property fmtid="{D5CDD505-2E9C-101B-9397-08002B2CF9AE}" pid="62" name="x1ye=62">
    <vt:lpwstr>oIA+rJQJQ2svfElGmlJg7wVsmDDKb93UUDWO/lC8fNRLtuHI/jZ9tT4sejqjUJMfbRQjDFnfzjMzhNWI5+uIk8Wjr0AwM6vTUZypPcBQU6+3BE8uuADIkpX3X5lHWQI+pxo1vvrahDjMtdszEpCZqiNAPwPbgalKp2vv1Mt+jGPB7RLLi8qDXwc3CzyjnahgQIOnteFa2fTk7twChqN7Cv20rzsBbjtA1377oOAHowSt3fl4QoAabrEjMq1FVEn</vt:lpwstr>
  </property>
  <property fmtid="{D5CDD505-2E9C-101B-9397-08002B2CF9AE}" pid="63" name="x1ye=63">
    <vt:lpwstr>yFAODa1FBcvVaX77UZkXvvyvaVE02Mvanq3FWX55qATuijdXOfuI7invV5LesD1JqQkp/Hs27jMd6Krz3SatyKM1Y2YhaHXNw8d824X0GIJcaXecCXPDU8yQuSN7zymuPCA3fakv4aOth+WfjEGUAX6u5frNtrjBn6ZmTkfoZVRebKx+rsYDGna1afVHSvgQ5NshkYj62HtZkNRK+7QEBnpyp+UZfyGxT6jR0p8CcGVwczYaR/+KHkSgE1o3GGv</vt:lpwstr>
  </property>
  <property fmtid="{D5CDD505-2E9C-101B-9397-08002B2CF9AE}" pid="64" name="x1ye=64">
    <vt:lpwstr>SJ2ke58NIavxkMHksDE/PlaYmS6wPaTqyv0wnj7grrnNmJaz18F2mljGkzBlED10DLGtCEC9Txha8zVMuYN8HbpposVRhQMqFhb0i4a1FmHM79fsMq6FexHkEI3Df52YL0SYJr/tPZG3GV/THOaE5y2EHGIYbX3TrHZKCMEA+uUCejF6kApIAIosnVaaRt36EC+CJCksQnfN4aIu7agwD6/fFG18rx+Hk/aa66BB4dfTmxC8zcAmnL0exc1JJle</vt:lpwstr>
  </property>
  <property fmtid="{D5CDD505-2E9C-101B-9397-08002B2CF9AE}" pid="65" name="x1ye=65">
    <vt:lpwstr>MM9sNNYF/jYUULfKea3Rya9XizOP0fPqMwzLSqnC7WBboKZACkkM+5CsF1fI0Dn8Vj+WdW1VtAe7Z5bT1gIygh7Am57gX+vUVg0ZaaHOhju/Zz6xFvjUP4rPYpgfKb5m1QBvmzMbiXpu5GyaewnIq5vJUB0GWo003co6v/HzwtCxK3uvRHlRbx/Pg7d1ZWBy9a0BxVAUbcJNiTGuNsYSZWd2dGkrB9ORT+rh3S1hj9agMDjrn18qs9+TPcdYGQf</vt:lpwstr>
  </property>
  <property fmtid="{D5CDD505-2E9C-101B-9397-08002B2CF9AE}" pid="66" name="x1ye=66">
    <vt:lpwstr>scDQS1zyaG1kotRicSOPcGqOyFsefXGZeq+Wpq8+6r5XPtyk5PAf1U9Z00I0/A8w9KxF80iMfVeFjyTNn8IB0N/qTm10ylaS4k6HwZycEG36LHWvp5xglzftykTddygLkkQNGE3ie/BJdSHfuXM3m118xTlYwFxDStv2zvLw/9tD0/KE52estbr1TzZZA91fxwUhFR7vOgL02QfWSy9vtQ8ulPD8dhv6EDvvH+B/hXsXkjuwrFAHRBFGQDxS/Im</vt:lpwstr>
  </property>
  <property fmtid="{D5CDD505-2E9C-101B-9397-08002B2CF9AE}" pid="67" name="x1ye=67">
    <vt:lpwstr>JxTB5h0MdHk1X9erUYzCken0PKjtag9MLLaSm5Omus146cl/vgk/HQOcR/RyWCXX4CjCbE2y8zsgtJwQgdYsmLC3D740nx1AmZN9IBOkgenzxZqxwgJzOVUyQV9Ox0BM7UsdeK/xA3cdFaVPnCHHzlHqX2EAcGHjKA7MqgmztF4H2simyzrUdi9MSdS0Lao6WjEjjzdcQCB0ZmGpQbGABnbFhPiFjzn1wlJT3i4dTOmJnATcLhp74zbzHW4Vc+M</vt:lpwstr>
  </property>
  <property fmtid="{D5CDD505-2E9C-101B-9397-08002B2CF9AE}" pid="68" name="x1ye=68">
    <vt:lpwstr>I2Z5KwLOLihcL64ojyOtEi8Qd6tpDLkXZAFquxxn1Ho2tmYuXEAU8NQQ+E/dQr3bFqMzui1HgpmNvEKmEJ23gZdySX5hX+nG+jpZJkooOKspU/0VZEXhWmeFShOtJaRZi/ESvynOu9/dh7IQlfgFTrEM+whiK/AGLKajDss3bZkW65G4RO079dguVL76euWyHQhgjCF7PZbehZMJR2nL/qj5HahkHRslR+/r4GZtekMxdaSO/xXAdRNcT0sZedq</vt:lpwstr>
  </property>
  <property fmtid="{D5CDD505-2E9C-101B-9397-08002B2CF9AE}" pid="69" name="x1ye=69">
    <vt:lpwstr>c7t+AyBHuLIXq4+tapba+aLLS/nNFQguwMChn83z8tkNyQWMPFOM41bEaYyhXNhNjqhNxUOx803e9mXdvF4FK9LtF3cTZXnNPyjQz/qmPi+UqaZFZmlrViPwc3HxN9G/J5FsuE5lmNe/frsMzeoNLPkx7aMREelOBFJnxDE5ko5Uw+p1qxawd7N61f7kUYfspXgoJck+OAks2pZ+Tud+QfzsPnPxBgUnPgIRIK85NNBTkTdN1uM42N7jXtCFz++</vt:lpwstr>
  </property>
  <property fmtid="{D5CDD505-2E9C-101B-9397-08002B2CF9AE}" pid="70" name="x1ye=7">
    <vt:lpwstr>/PrHKdAO6X1pKDAWs5I6fcM4FRaoXqal2CUtwxErDA/HPY8Tra9s6mSPAR1pGZQqfKiUTYRSmQQUkXijNSVkcUb8QX3az9zH+pQHaxLP7r6KK2xMPVnm9jkDxh/5Sfx9k7ozdXuVtkPLvHoSObevJbs+WAnD58xiCKNVZ8+mIhNGziO5IjaM6gRzF/jpCXtdlVCQ7ZkaEblP0XreIohavBEra1vsgu2Mb3HLtINfPpDGVGOPgqukpTeUv3juwnD</vt:lpwstr>
  </property>
  <property fmtid="{D5CDD505-2E9C-101B-9397-08002B2CF9AE}" pid="71" name="x1ye=70">
    <vt:lpwstr>1r3k+IPDnIizbZwZSM95QVcrxETBM9tik7G7VBj0BtzNeVju95USlCFb8pYD4pdiaUXSgKp2AA+iq+X1gfCIdvpmYTP5JZ2YSmNvTDvuPhPhWSFSvst1yWFr7CVbqsgFHn8jKdmdDoElxDxeDrLgNVxDgN0+BXvQfsdxpB4V7dI4SsqttAoUsSxUxbE91MTMRtouWhGAmtdK0g9MqMPwANWdh1v4qnPGkW8hq+5/nZGG3B8SMn7u84WxbG2x6vk</vt:lpwstr>
  </property>
  <property fmtid="{D5CDD505-2E9C-101B-9397-08002B2CF9AE}" pid="72" name="x1ye=71">
    <vt:lpwstr>1muJlSkzrIVbigIft1WutvlT+qxLfrUhDli6c0pbATWi4F5dlreH9/p/V8TuQe0O0CiKPxLzs+qCWIKXlMPpOVzasgquFhhLAxsRqU98p14+Oo55H3zkJ0YW1UyykkkyTZOIVXRhzXtjcfptULo1oANO5bCJOWFHC1t42ZoHFNnJcXCwaTq3SMZ7QifbDosuR4rRRK7lx4TJNOKs3Wnqwp3EjFhY2dcL3tKT96ATRtL0+WoY7GQL0xC6tMUVB1o</vt:lpwstr>
  </property>
  <property fmtid="{D5CDD505-2E9C-101B-9397-08002B2CF9AE}" pid="73" name="x1ye=72">
    <vt:lpwstr>TFQjQHHIhThYItt9LRz5Cw6p8Rt6vZtaWVC9uK8D1zOEg6NdCJRH+h6ERN5bamgU2+R3XfLppxfGLuaLul0KpB3XVJLL1kM4WMMTLszQ719wS/JwWLXIXHAJ3oKChXPix/RnQkLmIjctY2/9u9DZGcYTtx8uBrcx7wEKaPR39jgA9QkNdg5GPhZ5iaez2ezGe4N/j6ux5Hf8oPdA8VcE+3ct3ZR4FxsBx6+33SFFLnb2B/rgBvajR/MzP6oJj5a</vt:lpwstr>
  </property>
  <property fmtid="{D5CDD505-2E9C-101B-9397-08002B2CF9AE}" pid="74" name="x1ye=73">
    <vt:lpwstr>LjzD85XYBJ9c/jEoA0fd70yiC4c2+VST+WG94i1pcyAlL7aK5hzT/xkgq+fE/KOO/ro++CBcmia72BBU3+VGpohi9vVduo9hJq/Wal6DuIuwqpNa7mh9SWsobxqZ+csJ89FFP+SVURFuid5BEQhAc1oO1IpQSPnsm9ZS60BaNfwumFTF/TxC1FGdZ8sBkFu6KTRqHGL3VnV4iXdhYIOsdQ6I47rpFzZSDB61xWom0cjz57Zfi/MS6tjG8C5iRlA</vt:lpwstr>
  </property>
  <property fmtid="{D5CDD505-2E9C-101B-9397-08002B2CF9AE}" pid="75" name="x1ye=74">
    <vt:lpwstr>0/8x5QI1IrTF+G20dDdJ/ZT1kmLaF4eB0lzP779x9ewJfo+EgAAA==</vt:lpwstr>
  </property>
  <property fmtid="{D5CDD505-2E9C-101B-9397-08002B2CF9AE}" pid="76" name="x1ye=8">
    <vt:lpwstr>d9W/eTBXvcz34FejngtwXPx4qpFhw+mRDUvHnaS7EOoyu5l2Ql75olay+NzXI+GdHTigGb+sX/jhIbGeELwJR9TRWkYrICNgDxSIIlaRlXxlAt+YL0D0l25YNdYt+xz5Ee78Fn68w1JbGGyO9JAnjMfjns5h9V8GYphlqxDs2bh5CB6yasFwqqql0FMZMcF5TeNbNvWdj74p4S0JhnGC8oT0VojH+KGg4LT3JGaqIzt6nwtrSy55mhSo9WqGU62</vt:lpwstr>
  </property>
  <property fmtid="{D5CDD505-2E9C-101B-9397-08002B2CF9AE}" pid="77" name="x1ye=9">
    <vt:lpwstr>TBdsoft3RzrgmlOhCIXzarXBVH0mTY5+ix3gCcfyZVOvsp8N5ivgWcLsTHn/x8cK/BHkhaTF5ETq2HQh4B93N1V09jFwzyhx8vgAbyRw1U59F+501MBn5R9stbal+OdMip7N9qCTi1QVZ3CjQGYll/SaHPpFpnmED5ftzeFdjccAAFGtZwwZ9cpIJFDeNivLkZchhdVuVNwDlYJmMbSrk+IYntw77pdQz+VQSea+DW9eQyKSD8n2QG59UlvzKZh</vt:lpwstr>
  </property>
</Properties>
</file>